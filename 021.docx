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Pr="00B66915" w:rsidRDefault="00F12D39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  <w:r w:rsidRPr="00B66915">
        <w:rPr>
          <w:rFonts w:ascii="Verdana" w:hAnsi="Verdana"/>
          <w:noProof/>
          <w:sz w:val="22"/>
          <w:lang w:eastAsia="pl-PL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>
                <wp:simplePos x="0" y="0"/>
                <wp:positionH relativeFrom="column">
                  <wp:posOffset>6036310</wp:posOffset>
                </wp:positionH>
                <wp:positionV relativeFrom="paragraph">
                  <wp:posOffset>-62865</wp:posOffset>
                </wp:positionV>
                <wp:extent cx="1146175" cy="70040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700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ED5BCB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t xml:space="preserve">NUMER INSTRUKCJI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br/>
                              <w:t>(WEDŁUG LAB ROADMAP)</w:t>
                            </w:r>
                          </w:p>
                          <w:p w:rsidR="00000000" w:rsidRPr="00B66915" w:rsidRDefault="00B66915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B66915">
                              <w:rPr>
                                <w:b/>
                                <w:sz w:val="48"/>
                                <w:szCs w:val="48"/>
                              </w:rPr>
                              <w:t>021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5.3pt;margin-top:-4.95pt;width:90.25pt;height:55.1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" strokeweight=".5pt">
                <v:textbox inset="7.45pt,3.85pt,7.45pt,3.85pt">
                  <w:txbxContent>
                    <w:p w:rsidR="00000000" w:rsidRDefault="00ED5BCB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0"/>
                        </w:rPr>
                        <w:t xml:space="preserve">NUMER INSTRUKCJI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br/>
                        <w:t>(WEDŁUG LAB ROADMAP)</w:t>
                      </w:r>
                    </w:p>
                    <w:p w:rsidR="00000000" w:rsidRPr="00B66915" w:rsidRDefault="00B66915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B66915">
                        <w:rPr>
                          <w:b/>
                          <w:sz w:val="48"/>
                          <w:szCs w:val="48"/>
                        </w:rPr>
                        <w:t>021</w:t>
                      </w:r>
                    </w:p>
                  </w:txbxContent>
                </v:textbox>
              </v:shape>
            </w:pict>
          </mc:Fallback>
        </mc:AlternateContent>
      </w:r>
      <w:r w:rsidR="00ED5BCB" w:rsidRPr="00B66915">
        <w:rPr>
          <w:rFonts w:ascii="Verdana" w:hAnsi="Verdana" w:cs="Arial"/>
          <w:b/>
          <w:sz w:val="24"/>
        </w:rPr>
        <w:t>ZADANIE A</w:t>
      </w:r>
      <w:r w:rsidR="00B66915" w:rsidRPr="00B66915">
        <w:rPr>
          <w:rFonts w:ascii="Verdana" w:hAnsi="Verdana" w:cs="Arial"/>
          <w:b/>
          <w:sz w:val="24"/>
        </w:rPr>
        <w:t xml:space="preserve">: </w:t>
      </w:r>
      <w:r w:rsidR="00B66915" w:rsidRPr="00B66915">
        <w:rPr>
          <w:rFonts w:ascii="Verdana" w:hAnsi="Verdana" w:cs="Arial"/>
          <w:b/>
          <w:szCs w:val="16"/>
        </w:rPr>
        <w:t xml:space="preserve">Podstawowa konfiguracja ustawień przełącznika Cisco </w:t>
      </w:r>
      <w:proofErr w:type="spellStart"/>
      <w:r w:rsidR="00B66915" w:rsidRPr="00B66915">
        <w:rPr>
          <w:rFonts w:ascii="Verdana" w:hAnsi="Verdana" w:cs="Arial"/>
          <w:b/>
          <w:szCs w:val="16"/>
        </w:rPr>
        <w:t>Catalyst</w:t>
      </w:r>
      <w:proofErr w:type="spellEnd"/>
    </w:p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sz w:val="16"/>
        </w:rPr>
      </w:pPr>
    </w:p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sz w:val="16"/>
        </w:rPr>
      </w:pPr>
    </w:p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sz w:val="16"/>
        </w:rPr>
      </w:pPr>
    </w:p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sz w:val="16"/>
        </w:rPr>
      </w:pPr>
    </w:p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sz w:val="1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42"/>
      </w:tblGrid>
      <w:tr w:rsidR="00000000" w:rsidRPr="00B66915">
        <w:tc>
          <w:tcPr>
            <w:tcW w:w="113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6915" w:rsidRPr="00B66915" w:rsidRDefault="00B66915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b/>
              </w:rPr>
            </w:pPr>
          </w:p>
          <w:p w:rsidR="00000000" w:rsidRPr="00B66915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B66915">
              <w:rPr>
                <w:rFonts w:ascii="Verdana" w:hAnsi="Verdana" w:cs="Arial"/>
                <w:b/>
              </w:rPr>
              <w:t>SWITCH</w:t>
            </w:r>
            <w:r w:rsidR="00B66915" w:rsidRPr="00B66915">
              <w:rPr>
                <w:rFonts w:ascii="Verdana" w:hAnsi="Verdana" w:cs="Arial"/>
                <w:b/>
              </w:rPr>
              <w:t>:</w:t>
            </w:r>
          </w:p>
          <w:p w:rsidR="00000000" w:rsidRPr="00B66915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proofErr w:type="spellStart"/>
            <w:r w:rsidRPr="00B66915">
              <w:rPr>
                <w:rFonts w:ascii="Verdana" w:hAnsi="Verdana" w:cs="Arial"/>
              </w:rPr>
              <w:t>Switch#configure</w:t>
            </w:r>
            <w:proofErr w:type="spellEnd"/>
            <w:r w:rsidRPr="00B66915">
              <w:rPr>
                <w:rFonts w:ascii="Verdana" w:hAnsi="Verdana" w:cs="Arial"/>
              </w:rPr>
              <w:t xml:space="preserve"> terminal </w:t>
            </w:r>
            <w:r w:rsidRPr="00B66915">
              <w:rPr>
                <w:rFonts w:ascii="Verdana" w:hAnsi="Verdana" w:cs="Arial"/>
                <w:color w:val="4472C4" w:themeColor="accent5"/>
                <w:sz w:val="18"/>
              </w:rPr>
              <w:t>(prz</w:t>
            </w:r>
            <w:r w:rsidRPr="00B66915">
              <w:rPr>
                <w:rFonts w:ascii="Verdana" w:hAnsi="Verdana" w:cs="Arial"/>
                <w:color w:val="4472C4" w:themeColor="accent5"/>
                <w:sz w:val="18"/>
              </w:rPr>
              <w:t>echodzimy do trybu konfiguracji)</w:t>
            </w:r>
          </w:p>
          <w:p w:rsidR="00000000" w:rsidRPr="00B66915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</w:rPr>
            </w:pPr>
            <w:r w:rsidRPr="00B66915">
              <w:rPr>
                <w:rFonts w:ascii="Verdana" w:hAnsi="Verdana" w:cs="Arial"/>
              </w:rPr>
              <w:t>Switch(</w:t>
            </w:r>
            <w:proofErr w:type="spellStart"/>
            <w:r w:rsidRPr="00B66915">
              <w:rPr>
                <w:rFonts w:ascii="Verdana" w:hAnsi="Verdana" w:cs="Arial"/>
              </w:rPr>
              <w:t>config</w:t>
            </w:r>
            <w:proofErr w:type="spellEnd"/>
            <w:r w:rsidRPr="00B66915">
              <w:rPr>
                <w:rFonts w:ascii="Verdana" w:hAnsi="Verdana" w:cs="Arial"/>
              </w:rPr>
              <w:t>)#</w:t>
            </w:r>
            <w:proofErr w:type="spellStart"/>
            <w:r w:rsidRPr="00B66915">
              <w:rPr>
                <w:rFonts w:ascii="Verdana" w:hAnsi="Verdana" w:cs="Arial"/>
              </w:rPr>
              <w:t>interface</w:t>
            </w:r>
            <w:proofErr w:type="spellEnd"/>
            <w:r w:rsidRPr="00B66915">
              <w:rPr>
                <w:rFonts w:ascii="Verdana" w:hAnsi="Verdana" w:cs="Arial"/>
              </w:rPr>
              <w:t xml:space="preserve"> vlan1 </w:t>
            </w:r>
            <w:r w:rsidRPr="00B66915">
              <w:rPr>
                <w:rFonts w:ascii="Verdana" w:hAnsi="Verdana" w:cs="Arial"/>
                <w:color w:val="4472C4" w:themeColor="accent5"/>
                <w:sz w:val="18"/>
              </w:rPr>
              <w:t>(aktywujemy interfejs o nazwie vlan1)</w:t>
            </w:r>
          </w:p>
          <w:p w:rsidR="00000000" w:rsidRPr="00B66915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</w:rPr>
            </w:pPr>
            <w:r w:rsidRPr="00B66915">
              <w:rPr>
                <w:rFonts w:ascii="Verdana" w:hAnsi="Verdana" w:cs="Arial"/>
              </w:rPr>
              <w:t>Switch (</w:t>
            </w:r>
            <w:proofErr w:type="spellStart"/>
            <w:r w:rsidRPr="00B66915">
              <w:rPr>
                <w:rFonts w:ascii="Verdana" w:hAnsi="Verdana" w:cs="Arial"/>
              </w:rPr>
              <w:t>config-if</w:t>
            </w:r>
            <w:proofErr w:type="spellEnd"/>
            <w:r w:rsidRPr="00B66915">
              <w:rPr>
                <w:rFonts w:ascii="Verdana" w:hAnsi="Verdana" w:cs="Arial"/>
              </w:rPr>
              <w:t>)#</w:t>
            </w:r>
            <w:proofErr w:type="spellStart"/>
            <w:r w:rsidRPr="00B66915">
              <w:rPr>
                <w:rFonts w:ascii="Verdana" w:hAnsi="Verdana" w:cs="Arial"/>
              </w:rPr>
              <w:t>ip</w:t>
            </w:r>
            <w:proofErr w:type="spellEnd"/>
            <w:r w:rsidRPr="00B66915">
              <w:rPr>
                <w:rFonts w:ascii="Verdana" w:hAnsi="Verdana" w:cs="Arial"/>
              </w:rPr>
              <w:t xml:space="preserve"> </w:t>
            </w:r>
            <w:proofErr w:type="spellStart"/>
            <w:r w:rsidRPr="00B66915">
              <w:rPr>
                <w:rFonts w:ascii="Verdana" w:hAnsi="Verdana" w:cs="Arial"/>
              </w:rPr>
              <w:t>address</w:t>
            </w:r>
            <w:proofErr w:type="spellEnd"/>
            <w:r w:rsidRPr="00B66915">
              <w:rPr>
                <w:rFonts w:ascii="Verdana" w:hAnsi="Verdana" w:cs="Arial"/>
              </w:rPr>
              <w:t xml:space="preserve"> 192.168.123.199 255.255.255.0 </w:t>
            </w:r>
            <w:r w:rsidRPr="00B66915">
              <w:rPr>
                <w:rFonts w:ascii="Verdana" w:hAnsi="Verdana" w:cs="Arial"/>
                <w:color w:val="4472C4" w:themeColor="accent5"/>
                <w:sz w:val="18"/>
              </w:rPr>
              <w:t xml:space="preserve">(podajemy adres </w:t>
            </w:r>
            <w:proofErr w:type="spellStart"/>
            <w:r w:rsidRPr="00B66915">
              <w:rPr>
                <w:rFonts w:ascii="Verdana" w:hAnsi="Verdana" w:cs="Arial"/>
                <w:color w:val="4472C4" w:themeColor="accent5"/>
                <w:sz w:val="18"/>
              </w:rPr>
              <w:t>ip</w:t>
            </w:r>
            <w:proofErr w:type="spellEnd"/>
            <w:r w:rsidRPr="00B66915">
              <w:rPr>
                <w:rFonts w:ascii="Verdana" w:hAnsi="Verdana" w:cs="Arial"/>
                <w:color w:val="4472C4" w:themeColor="accent5"/>
                <w:sz w:val="18"/>
              </w:rPr>
              <w:t xml:space="preserve"> oraz </w:t>
            </w:r>
            <w:proofErr w:type="spellStart"/>
            <w:r w:rsidRPr="00B66915">
              <w:rPr>
                <w:rFonts w:ascii="Verdana" w:hAnsi="Verdana" w:cs="Arial"/>
                <w:color w:val="4472C4" w:themeColor="accent5"/>
                <w:sz w:val="18"/>
              </w:rPr>
              <w:t>maske</w:t>
            </w:r>
            <w:proofErr w:type="spellEnd"/>
            <w:r w:rsidRPr="00B66915">
              <w:rPr>
                <w:rFonts w:ascii="Verdana" w:hAnsi="Verdana" w:cs="Arial"/>
                <w:color w:val="4472C4" w:themeColor="accent5"/>
                <w:sz w:val="18"/>
              </w:rPr>
              <w:t xml:space="preserve"> sieci)</w:t>
            </w:r>
          </w:p>
          <w:p w:rsidR="00000000" w:rsidRPr="00B66915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B66915">
              <w:rPr>
                <w:rFonts w:ascii="Verdana" w:hAnsi="Verdana" w:cs="Arial"/>
              </w:rPr>
              <w:t>Switch (</w:t>
            </w:r>
            <w:proofErr w:type="spellStart"/>
            <w:r w:rsidRPr="00B66915">
              <w:rPr>
                <w:rFonts w:ascii="Verdana" w:hAnsi="Verdana" w:cs="Arial"/>
              </w:rPr>
              <w:t>config-if</w:t>
            </w:r>
            <w:proofErr w:type="spellEnd"/>
            <w:r w:rsidRPr="00B66915">
              <w:rPr>
                <w:rFonts w:ascii="Verdana" w:hAnsi="Verdana" w:cs="Arial"/>
              </w:rPr>
              <w:t xml:space="preserve">)#no </w:t>
            </w:r>
            <w:proofErr w:type="spellStart"/>
            <w:r w:rsidRPr="00B66915">
              <w:rPr>
                <w:rFonts w:ascii="Verdana" w:hAnsi="Verdana" w:cs="Arial"/>
              </w:rPr>
              <w:t>shutdown</w:t>
            </w:r>
            <w:proofErr w:type="spellEnd"/>
            <w:r w:rsidRPr="00B66915">
              <w:rPr>
                <w:rFonts w:ascii="Verdana" w:hAnsi="Verdana" w:cs="Arial"/>
              </w:rPr>
              <w:t xml:space="preserve"> </w:t>
            </w:r>
          </w:p>
          <w:p w:rsidR="00B66915" w:rsidRPr="00B66915" w:rsidRDefault="00B66915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</w:rPr>
            </w:pPr>
          </w:p>
          <w:p w:rsidR="00000000" w:rsidRPr="00B66915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</w:rPr>
            </w:pPr>
            <w:r w:rsidRPr="00B66915">
              <w:rPr>
                <w:rFonts w:ascii="Verdana" w:hAnsi="Verdana" w:cs="Arial"/>
                <w:color w:val="4472C4" w:themeColor="accent5"/>
                <w:sz w:val="18"/>
              </w:rPr>
              <w:t xml:space="preserve">Aby ustawić tryb: </w:t>
            </w:r>
          </w:p>
          <w:p w:rsidR="00000000" w:rsidRPr="00B66915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B66915">
              <w:rPr>
                <w:rFonts w:ascii="Verdana" w:hAnsi="Verdana" w:cs="Arial"/>
              </w:rPr>
              <w:t>Switch</w:t>
            </w:r>
            <w:r w:rsidRPr="00B66915">
              <w:rPr>
                <w:rFonts w:ascii="Verdana" w:hAnsi="Verdana" w:cs="Arial"/>
              </w:rPr>
              <w:t>(</w:t>
            </w:r>
            <w:proofErr w:type="spellStart"/>
            <w:r w:rsidRPr="00B66915">
              <w:rPr>
                <w:rFonts w:ascii="Verdana" w:hAnsi="Verdana" w:cs="Arial"/>
              </w:rPr>
              <w:t>config</w:t>
            </w:r>
            <w:proofErr w:type="spellEnd"/>
            <w:r w:rsidRPr="00B66915">
              <w:rPr>
                <w:rFonts w:ascii="Verdana" w:hAnsi="Verdana" w:cs="Arial"/>
              </w:rPr>
              <w:t>)#</w:t>
            </w:r>
            <w:proofErr w:type="spellStart"/>
            <w:r w:rsidRPr="00B66915">
              <w:rPr>
                <w:rFonts w:ascii="Verdana" w:hAnsi="Verdana" w:cs="Arial"/>
              </w:rPr>
              <w:t>interface</w:t>
            </w:r>
            <w:proofErr w:type="spellEnd"/>
            <w:r w:rsidRPr="00B66915">
              <w:rPr>
                <w:rFonts w:ascii="Verdana" w:hAnsi="Verdana" w:cs="Arial"/>
              </w:rPr>
              <w:t xml:space="preserve"> fa 0/5 </w:t>
            </w:r>
          </w:p>
          <w:p w:rsidR="00000000" w:rsidRPr="00B66915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B66915">
              <w:rPr>
                <w:rFonts w:ascii="Verdana" w:hAnsi="Verdana" w:cs="Arial"/>
              </w:rPr>
              <w:t>Switch(</w:t>
            </w:r>
            <w:proofErr w:type="spellStart"/>
            <w:r w:rsidRPr="00B66915">
              <w:rPr>
                <w:rFonts w:ascii="Verdana" w:hAnsi="Verdana" w:cs="Arial"/>
              </w:rPr>
              <w:t>config-if</w:t>
            </w:r>
            <w:proofErr w:type="spellEnd"/>
            <w:r w:rsidRPr="00B66915">
              <w:rPr>
                <w:rFonts w:ascii="Verdana" w:hAnsi="Verdana" w:cs="Arial"/>
              </w:rPr>
              <w:t>)#</w:t>
            </w:r>
            <w:proofErr w:type="spellStart"/>
            <w:r w:rsidRPr="00B66915">
              <w:rPr>
                <w:rFonts w:ascii="Verdana" w:hAnsi="Verdana" w:cs="Arial"/>
              </w:rPr>
              <w:t>switchport</w:t>
            </w:r>
            <w:proofErr w:type="spellEnd"/>
            <w:r w:rsidRPr="00B66915">
              <w:rPr>
                <w:rFonts w:ascii="Verdana" w:hAnsi="Verdana" w:cs="Arial"/>
              </w:rPr>
              <w:t xml:space="preserve"> </w:t>
            </w:r>
            <w:proofErr w:type="spellStart"/>
            <w:r w:rsidRPr="00B66915">
              <w:rPr>
                <w:rFonts w:ascii="Verdana" w:hAnsi="Verdana" w:cs="Arial"/>
              </w:rPr>
              <w:t>mode</w:t>
            </w:r>
            <w:proofErr w:type="spellEnd"/>
            <w:r w:rsidRPr="00B66915">
              <w:rPr>
                <w:rFonts w:ascii="Verdana" w:hAnsi="Verdana" w:cs="Arial"/>
              </w:rPr>
              <w:t xml:space="preserve"> </w:t>
            </w:r>
            <w:proofErr w:type="spellStart"/>
            <w:r w:rsidRPr="00B66915">
              <w:rPr>
                <w:rFonts w:ascii="Verdana" w:hAnsi="Verdana" w:cs="Arial"/>
              </w:rPr>
              <w:t>access</w:t>
            </w:r>
            <w:proofErr w:type="spellEnd"/>
            <w:r w:rsidRPr="00B66915">
              <w:rPr>
                <w:rFonts w:ascii="Verdana" w:hAnsi="Verdana" w:cs="Arial"/>
              </w:rPr>
              <w:t xml:space="preserve"> </w:t>
            </w:r>
          </w:p>
          <w:p w:rsidR="00B66915" w:rsidRPr="00B66915" w:rsidRDefault="00B66915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</w:rPr>
            </w:pPr>
          </w:p>
          <w:p w:rsidR="00000000" w:rsidRPr="00B66915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</w:rPr>
            </w:pPr>
            <w:r w:rsidRPr="00B66915">
              <w:rPr>
                <w:rFonts w:ascii="Verdana" w:hAnsi="Verdana" w:cs="Arial"/>
                <w:color w:val="4472C4" w:themeColor="accent5"/>
                <w:sz w:val="18"/>
              </w:rPr>
              <w:t xml:space="preserve">By wyłączyć DTP dla danego portu: </w:t>
            </w:r>
          </w:p>
          <w:p w:rsidR="00000000" w:rsidRPr="00B66915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B66915">
              <w:rPr>
                <w:rFonts w:ascii="Verdana" w:hAnsi="Verdana" w:cs="Arial"/>
              </w:rPr>
              <w:t>Switch(</w:t>
            </w:r>
            <w:proofErr w:type="spellStart"/>
            <w:r w:rsidRPr="00B66915">
              <w:rPr>
                <w:rFonts w:ascii="Verdana" w:hAnsi="Verdana" w:cs="Arial"/>
              </w:rPr>
              <w:t>config</w:t>
            </w:r>
            <w:proofErr w:type="spellEnd"/>
            <w:r w:rsidRPr="00B66915">
              <w:rPr>
                <w:rFonts w:ascii="Verdana" w:hAnsi="Verdana" w:cs="Arial"/>
              </w:rPr>
              <w:t>)#</w:t>
            </w:r>
            <w:proofErr w:type="spellStart"/>
            <w:r w:rsidRPr="00B66915">
              <w:rPr>
                <w:rFonts w:ascii="Verdana" w:hAnsi="Verdana" w:cs="Arial"/>
              </w:rPr>
              <w:t>interface</w:t>
            </w:r>
            <w:proofErr w:type="spellEnd"/>
            <w:r w:rsidRPr="00B66915">
              <w:rPr>
                <w:rFonts w:ascii="Verdana" w:hAnsi="Verdana" w:cs="Arial"/>
              </w:rPr>
              <w:t xml:space="preserve"> fa 0/5 </w:t>
            </w:r>
          </w:p>
          <w:p w:rsidR="00000000" w:rsidRPr="00B66915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B66915">
              <w:rPr>
                <w:rFonts w:ascii="Verdana" w:hAnsi="Verdana" w:cs="Arial"/>
              </w:rPr>
              <w:t>Switch(</w:t>
            </w:r>
            <w:proofErr w:type="spellStart"/>
            <w:r w:rsidRPr="00B66915">
              <w:rPr>
                <w:rFonts w:ascii="Verdana" w:hAnsi="Verdana" w:cs="Arial"/>
              </w:rPr>
              <w:t>config-if</w:t>
            </w:r>
            <w:proofErr w:type="spellEnd"/>
            <w:r w:rsidRPr="00B66915">
              <w:rPr>
                <w:rFonts w:ascii="Verdana" w:hAnsi="Verdana" w:cs="Arial"/>
              </w:rPr>
              <w:t>)#</w:t>
            </w:r>
            <w:proofErr w:type="spellStart"/>
            <w:r w:rsidRPr="00B66915">
              <w:rPr>
                <w:rFonts w:ascii="Verdana" w:hAnsi="Verdana" w:cs="Arial"/>
              </w:rPr>
              <w:t>switchport</w:t>
            </w:r>
            <w:proofErr w:type="spellEnd"/>
            <w:r w:rsidRPr="00B66915">
              <w:rPr>
                <w:rFonts w:ascii="Verdana" w:hAnsi="Verdana" w:cs="Arial"/>
              </w:rPr>
              <w:t xml:space="preserve"> </w:t>
            </w:r>
            <w:proofErr w:type="spellStart"/>
            <w:r w:rsidRPr="00B66915">
              <w:rPr>
                <w:rFonts w:ascii="Verdana" w:hAnsi="Verdana" w:cs="Arial"/>
              </w:rPr>
              <w:t>nonegotiate</w:t>
            </w:r>
            <w:proofErr w:type="spellEnd"/>
            <w:r w:rsidRPr="00B66915">
              <w:rPr>
                <w:rFonts w:ascii="Verdana" w:hAnsi="Verdana" w:cs="Arial"/>
              </w:rPr>
              <w:t xml:space="preserve"> </w:t>
            </w:r>
          </w:p>
          <w:p w:rsidR="00B66915" w:rsidRPr="00B66915" w:rsidRDefault="00B66915" w:rsidP="00B66915">
            <w:pPr>
              <w:pStyle w:val="Zwykytekst1"/>
              <w:overflowPunct/>
              <w:autoSpaceDE/>
              <w:textAlignment w:val="auto"/>
              <w:rPr>
                <w:rFonts w:ascii="Verdana" w:hAnsi="Verdana"/>
              </w:rPr>
            </w:pPr>
          </w:p>
        </w:tc>
      </w:tr>
    </w:tbl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B66915" w:rsidRPr="00B66915" w:rsidRDefault="00B66915" w:rsidP="00B66915">
      <w:pPr>
        <w:pStyle w:val="Zwykytekst1"/>
        <w:overflowPunct/>
        <w:autoSpaceDE/>
        <w:textAlignment w:val="auto"/>
        <w:rPr>
          <w:rFonts w:ascii="Verdana" w:hAnsi="Verdana" w:cs="Arial"/>
          <w:color w:val="4472C4"/>
          <w:sz w:val="18"/>
        </w:rPr>
      </w:pPr>
      <w:r w:rsidRPr="00B66915">
        <w:rPr>
          <w:rFonts w:ascii="Verdana" w:hAnsi="Verdana" w:cs="Arial"/>
          <w:color w:val="4472C4"/>
          <w:sz w:val="18"/>
        </w:rPr>
        <w:t xml:space="preserve">Sprawdzenie ustawień interfejsów IP </w:t>
      </w:r>
      <w:proofErr w:type="spellStart"/>
      <w:r w:rsidRPr="00B66915">
        <w:rPr>
          <w:rFonts w:ascii="Verdana" w:hAnsi="Verdana" w:cs="Arial"/>
          <w:color w:val="4472C4"/>
          <w:sz w:val="18"/>
        </w:rPr>
        <w:t>switcha</w:t>
      </w:r>
      <w:proofErr w:type="spellEnd"/>
      <w:r w:rsidRPr="00B66915">
        <w:rPr>
          <w:rFonts w:ascii="Verdana" w:hAnsi="Verdana" w:cs="Arial"/>
          <w:color w:val="4472C4"/>
          <w:sz w:val="18"/>
        </w:rPr>
        <w:t xml:space="preserve">: </w:t>
      </w:r>
    </w:p>
    <w:p w:rsidR="00B66915" w:rsidRPr="00B66915" w:rsidRDefault="00B66915" w:rsidP="00B66915">
      <w:pPr>
        <w:pStyle w:val="Zwykytekst1"/>
        <w:overflowPunct/>
        <w:autoSpaceDE/>
        <w:textAlignment w:val="auto"/>
        <w:rPr>
          <w:rFonts w:ascii="Verdana" w:hAnsi="Verdana" w:cs="Arial"/>
        </w:rPr>
      </w:pPr>
      <w:proofErr w:type="spellStart"/>
      <w:r w:rsidRPr="00B66915">
        <w:rPr>
          <w:rFonts w:ascii="Verdana" w:hAnsi="Verdana" w:cs="Arial"/>
        </w:rPr>
        <w:t>Switch#show</w:t>
      </w:r>
      <w:proofErr w:type="spellEnd"/>
      <w:r w:rsidRPr="00B66915">
        <w:rPr>
          <w:rFonts w:ascii="Verdana" w:hAnsi="Verdana" w:cs="Arial"/>
        </w:rPr>
        <w:t xml:space="preserve"> </w:t>
      </w:r>
      <w:proofErr w:type="spellStart"/>
      <w:r w:rsidRPr="00B66915">
        <w:rPr>
          <w:rFonts w:ascii="Verdana" w:hAnsi="Verdana" w:cs="Arial"/>
        </w:rPr>
        <w:t>ip</w:t>
      </w:r>
      <w:proofErr w:type="spellEnd"/>
      <w:r w:rsidRPr="00B66915">
        <w:rPr>
          <w:rFonts w:ascii="Verdana" w:hAnsi="Verdana" w:cs="Arial"/>
        </w:rPr>
        <w:t xml:space="preserve"> </w:t>
      </w:r>
      <w:proofErr w:type="spellStart"/>
      <w:r w:rsidRPr="00B66915">
        <w:rPr>
          <w:rFonts w:ascii="Verdana" w:hAnsi="Verdana" w:cs="Arial"/>
        </w:rPr>
        <w:t>interface</w:t>
      </w:r>
      <w:proofErr w:type="spellEnd"/>
      <w:r w:rsidRPr="00B66915">
        <w:rPr>
          <w:rFonts w:ascii="Verdana" w:hAnsi="Verdana" w:cs="Arial"/>
        </w:rPr>
        <w:t xml:space="preserve"> </w:t>
      </w:r>
      <w:proofErr w:type="spellStart"/>
      <w:r w:rsidRPr="00B66915">
        <w:rPr>
          <w:rFonts w:ascii="Verdana" w:hAnsi="Verdana" w:cs="Arial"/>
        </w:rPr>
        <w:t>brief</w:t>
      </w:r>
      <w:proofErr w:type="spellEnd"/>
      <w:r w:rsidRPr="00B66915">
        <w:rPr>
          <w:rFonts w:ascii="Verdana" w:hAnsi="Verdana" w:cs="Arial"/>
        </w:rPr>
        <w:t xml:space="preserve"> </w:t>
      </w:r>
    </w:p>
    <w:p w:rsidR="00B66915" w:rsidRDefault="00B66915" w:rsidP="00B66915">
      <w:pPr>
        <w:pStyle w:val="Zwykytekst1"/>
        <w:overflowPunct/>
        <w:autoSpaceDE/>
        <w:textAlignment w:val="auto"/>
        <w:rPr>
          <w:rFonts w:ascii="Verdana" w:hAnsi="Verdana" w:cs="Arial"/>
        </w:rPr>
      </w:pPr>
      <w:proofErr w:type="spellStart"/>
      <w:r w:rsidRPr="00B66915">
        <w:rPr>
          <w:rFonts w:ascii="Verdana" w:hAnsi="Verdana" w:cs="Arial"/>
        </w:rPr>
        <w:t>Switch#show</w:t>
      </w:r>
      <w:proofErr w:type="spellEnd"/>
      <w:r w:rsidRPr="00B66915">
        <w:rPr>
          <w:rFonts w:ascii="Verdana" w:hAnsi="Verdana" w:cs="Arial"/>
        </w:rPr>
        <w:t xml:space="preserve"> </w:t>
      </w:r>
      <w:proofErr w:type="spellStart"/>
      <w:r w:rsidRPr="00B66915">
        <w:rPr>
          <w:rFonts w:ascii="Verdana" w:hAnsi="Verdana" w:cs="Arial"/>
        </w:rPr>
        <w:t>ip</w:t>
      </w:r>
      <w:proofErr w:type="spellEnd"/>
      <w:r w:rsidRPr="00B66915">
        <w:rPr>
          <w:rFonts w:ascii="Verdana" w:hAnsi="Verdana" w:cs="Arial"/>
        </w:rPr>
        <w:t xml:space="preserve"> </w:t>
      </w:r>
      <w:proofErr w:type="spellStart"/>
      <w:r w:rsidRPr="00B66915">
        <w:rPr>
          <w:rFonts w:ascii="Verdana" w:hAnsi="Verdana" w:cs="Arial"/>
        </w:rPr>
        <w:t>interface</w:t>
      </w:r>
      <w:proofErr w:type="spellEnd"/>
      <w:r w:rsidRPr="00B66915">
        <w:rPr>
          <w:rFonts w:ascii="Verdana" w:hAnsi="Verdana" w:cs="Arial"/>
        </w:rPr>
        <w:t xml:space="preserve"> </w:t>
      </w:r>
      <w:proofErr w:type="spellStart"/>
      <w:r w:rsidRPr="00B66915">
        <w:rPr>
          <w:rFonts w:ascii="Verdana" w:hAnsi="Verdana" w:cs="Arial"/>
        </w:rPr>
        <w:t>vlan</w:t>
      </w:r>
      <w:proofErr w:type="spellEnd"/>
      <w:r w:rsidRPr="00B66915">
        <w:rPr>
          <w:rFonts w:ascii="Verdana" w:hAnsi="Verdana" w:cs="Arial"/>
        </w:rPr>
        <w:t xml:space="preserve"> 1</w:t>
      </w:r>
    </w:p>
    <w:p w:rsidR="00B66915" w:rsidRDefault="00B66915" w:rsidP="00B66915">
      <w:pPr>
        <w:pStyle w:val="Zwykytekst1"/>
        <w:overflowPunct/>
        <w:autoSpaceDE/>
        <w:textAlignment w:val="auto"/>
        <w:rPr>
          <w:rFonts w:ascii="Verdana" w:hAnsi="Verdana" w:cs="Arial"/>
        </w:rPr>
      </w:pPr>
    </w:p>
    <w:p w:rsidR="00000000" w:rsidRPr="00B66915" w:rsidRDefault="00B66915">
      <w:pPr>
        <w:pStyle w:val="Zwykytekst1"/>
        <w:overflowPunct/>
        <w:autoSpaceDE/>
        <w:textAlignment w:val="auto"/>
        <w:rPr>
          <w:rFonts w:ascii="Verdana" w:hAnsi="Verdana" w:cs="Arial"/>
          <w:b/>
          <w:sz w:val="14"/>
        </w:rPr>
      </w:pPr>
      <w:r w:rsidRPr="00B66915">
        <w:rPr>
          <w:rFonts w:ascii="Verdana" w:hAnsi="Verdana" w:cs="Arial"/>
          <w:b/>
          <w:sz w:val="18"/>
        </w:rPr>
        <w:t xml:space="preserve">DTP = </w:t>
      </w:r>
      <w:proofErr w:type="spellStart"/>
      <w:r w:rsidRPr="00B66915">
        <w:rPr>
          <w:rFonts w:ascii="Verdana" w:hAnsi="Verdana" w:cs="Arial"/>
          <w:b/>
          <w:sz w:val="18"/>
        </w:rPr>
        <w:t>Dynamic</w:t>
      </w:r>
      <w:proofErr w:type="spellEnd"/>
      <w:r w:rsidRPr="00B66915">
        <w:rPr>
          <w:rFonts w:ascii="Verdana" w:hAnsi="Verdana" w:cs="Arial"/>
          <w:b/>
          <w:sz w:val="18"/>
        </w:rPr>
        <w:t xml:space="preserve"> </w:t>
      </w:r>
      <w:proofErr w:type="spellStart"/>
      <w:r w:rsidRPr="00B66915">
        <w:rPr>
          <w:rFonts w:ascii="Verdana" w:hAnsi="Verdana" w:cs="Arial"/>
          <w:b/>
          <w:sz w:val="18"/>
        </w:rPr>
        <w:t>Trunking</w:t>
      </w:r>
      <w:proofErr w:type="spellEnd"/>
      <w:r w:rsidRPr="00B66915">
        <w:rPr>
          <w:rFonts w:ascii="Verdana" w:hAnsi="Verdana" w:cs="Arial"/>
          <w:b/>
          <w:sz w:val="18"/>
        </w:rPr>
        <w:t xml:space="preserve"> </w:t>
      </w:r>
      <w:proofErr w:type="spellStart"/>
      <w:r w:rsidRPr="00B66915">
        <w:rPr>
          <w:rFonts w:ascii="Verdana" w:hAnsi="Verdana" w:cs="Arial"/>
          <w:b/>
          <w:sz w:val="18"/>
        </w:rPr>
        <w:t>Protocol</w:t>
      </w:r>
      <w:proofErr w:type="spellEnd"/>
    </w:p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sz w:val="18"/>
        </w:rPr>
      </w:pPr>
    </w:p>
    <w:p w:rsidR="00000000" w:rsidRPr="00B66915" w:rsidRDefault="00ED5BCB">
      <w:pPr>
        <w:pStyle w:val="Zwykytekst1"/>
        <w:numPr>
          <w:ilvl w:val="0"/>
          <w:numId w:val="3"/>
        </w:numPr>
        <w:overflowPunct/>
        <w:autoSpaceDE/>
        <w:textAlignment w:val="auto"/>
        <w:rPr>
          <w:rFonts w:ascii="Verdana" w:hAnsi="Verdana" w:cs="Arial"/>
          <w:sz w:val="18"/>
        </w:rPr>
      </w:pPr>
      <w:r w:rsidRPr="00B66915">
        <w:rPr>
          <w:rFonts w:ascii="Verdana" w:hAnsi="Verdana" w:cs="Arial"/>
          <w:sz w:val="18"/>
        </w:rPr>
        <w:t xml:space="preserve">Aby połączyć komputer  ze </w:t>
      </w:r>
      <w:proofErr w:type="spellStart"/>
      <w:r w:rsidRPr="00B66915">
        <w:rPr>
          <w:rFonts w:ascii="Verdana" w:hAnsi="Verdana" w:cs="Arial"/>
          <w:sz w:val="18"/>
        </w:rPr>
        <w:t>switchem</w:t>
      </w:r>
      <w:proofErr w:type="spellEnd"/>
      <w:r w:rsidRPr="00B66915">
        <w:rPr>
          <w:rFonts w:ascii="Verdana" w:hAnsi="Verdana" w:cs="Arial"/>
          <w:sz w:val="18"/>
        </w:rPr>
        <w:t xml:space="preserve">  należy  użyć kabla </w:t>
      </w:r>
      <w:proofErr w:type="spellStart"/>
      <w:r w:rsidRPr="00B66915">
        <w:rPr>
          <w:rFonts w:ascii="Verdana" w:hAnsi="Verdana" w:cs="Arial"/>
          <w:b/>
          <w:sz w:val="18"/>
        </w:rPr>
        <w:t>Twisted</w:t>
      </w:r>
      <w:proofErr w:type="spellEnd"/>
      <w:r w:rsidRPr="00B66915">
        <w:rPr>
          <w:rFonts w:ascii="Verdana" w:hAnsi="Verdana" w:cs="Arial"/>
          <w:b/>
          <w:sz w:val="18"/>
        </w:rPr>
        <w:t xml:space="preserve"> </w:t>
      </w:r>
      <w:proofErr w:type="spellStart"/>
      <w:r w:rsidRPr="00B66915">
        <w:rPr>
          <w:rFonts w:ascii="Verdana" w:hAnsi="Verdana" w:cs="Arial"/>
          <w:b/>
          <w:sz w:val="18"/>
        </w:rPr>
        <w:t>Pair</w:t>
      </w:r>
      <w:proofErr w:type="spellEnd"/>
      <w:r w:rsidRPr="00B66915">
        <w:rPr>
          <w:rFonts w:ascii="Verdana" w:hAnsi="Verdana" w:cs="Arial"/>
          <w:sz w:val="18"/>
        </w:rPr>
        <w:t>.</w:t>
      </w:r>
    </w:p>
    <w:p w:rsidR="00000000" w:rsidRPr="00B66915" w:rsidRDefault="00ED5BCB">
      <w:pPr>
        <w:pStyle w:val="Zwykytekst1"/>
        <w:numPr>
          <w:ilvl w:val="0"/>
          <w:numId w:val="3"/>
        </w:numPr>
        <w:overflowPunct/>
        <w:autoSpaceDE/>
        <w:textAlignment w:val="auto"/>
        <w:rPr>
          <w:rFonts w:ascii="Verdana" w:hAnsi="Verdana" w:cs="Arial"/>
          <w:sz w:val="18"/>
        </w:rPr>
      </w:pPr>
      <w:r w:rsidRPr="00B66915">
        <w:rPr>
          <w:rFonts w:ascii="Verdana" w:hAnsi="Verdana" w:cs="Arial"/>
          <w:b/>
          <w:sz w:val="18"/>
        </w:rPr>
        <w:t>Adresy IP nie mogą być przypisywane</w:t>
      </w:r>
      <w:r w:rsidRPr="00B66915">
        <w:rPr>
          <w:rFonts w:ascii="Verdana" w:hAnsi="Verdana" w:cs="Arial"/>
          <w:sz w:val="18"/>
        </w:rPr>
        <w:t xml:space="preserve"> do portów fizycznych przełączników</w:t>
      </w:r>
      <w:r w:rsidRPr="00B66915">
        <w:rPr>
          <w:rFonts w:ascii="Verdana" w:hAnsi="Verdana" w:cs="Arial"/>
          <w:sz w:val="18"/>
        </w:rPr>
        <w:t>. Aby przełącznik mógł posiadać adres IP - adresację IP otrzymają spe</w:t>
      </w:r>
      <w:r w:rsidRPr="00B66915">
        <w:rPr>
          <w:rFonts w:ascii="Verdana" w:hAnsi="Verdana" w:cs="Arial"/>
          <w:sz w:val="18"/>
        </w:rPr>
        <w:t xml:space="preserve">cjalne </w:t>
      </w:r>
      <w:r w:rsidRPr="00B66915">
        <w:rPr>
          <w:rFonts w:ascii="Verdana" w:hAnsi="Verdana" w:cs="Arial"/>
          <w:b/>
          <w:sz w:val="18"/>
        </w:rPr>
        <w:t>wirtualne interfejsy</w:t>
      </w:r>
      <w:r w:rsidRPr="00B66915">
        <w:rPr>
          <w:rFonts w:ascii="Verdana" w:hAnsi="Verdana" w:cs="Arial"/>
          <w:sz w:val="18"/>
        </w:rPr>
        <w:t xml:space="preserve"> wiązane z sieciami VLAN budowanymi w przełączniku. Sieć VLAN w przełączniku Ethernet to zbiór wybranych przez administratora portów przełącznika. </w:t>
      </w:r>
    </w:p>
    <w:p w:rsidR="00000000" w:rsidRPr="00B66915" w:rsidRDefault="00B66915">
      <w:pPr>
        <w:pStyle w:val="Zwykytekst1"/>
        <w:numPr>
          <w:ilvl w:val="0"/>
          <w:numId w:val="3"/>
        </w:numPr>
        <w:overflowPunct/>
        <w:autoSpaceDE/>
        <w:textAlignment w:val="auto"/>
        <w:rPr>
          <w:rFonts w:ascii="Verdana" w:hAnsi="Verdana" w:cs="Arial"/>
          <w:sz w:val="18"/>
        </w:rPr>
      </w:pPr>
      <w:r>
        <w:rPr>
          <w:rFonts w:ascii="Verdana" w:hAnsi="Verdana" w:cs="Arial"/>
          <w:sz w:val="18"/>
        </w:rPr>
        <w:t xml:space="preserve">Przed skonfigurowaniem </w:t>
      </w:r>
      <w:proofErr w:type="spellStart"/>
      <w:r w:rsidR="00ED5BCB" w:rsidRPr="00B66915">
        <w:rPr>
          <w:rFonts w:ascii="Verdana" w:hAnsi="Verdana" w:cs="Arial"/>
          <w:sz w:val="18"/>
        </w:rPr>
        <w:t>switcha</w:t>
      </w:r>
      <w:proofErr w:type="spellEnd"/>
      <w:r w:rsidR="00ED5BCB" w:rsidRPr="00B66915">
        <w:rPr>
          <w:rFonts w:ascii="Verdana" w:hAnsi="Verdana" w:cs="Arial"/>
          <w:sz w:val="18"/>
        </w:rPr>
        <w:t xml:space="preserve"> trzeba sprawdzić, czy dany adres IP </w:t>
      </w:r>
      <w:r w:rsidR="00ED5BCB" w:rsidRPr="00B66915">
        <w:rPr>
          <w:rFonts w:ascii="Verdana" w:hAnsi="Verdana" w:cs="Arial"/>
          <w:b/>
          <w:sz w:val="18"/>
        </w:rPr>
        <w:t xml:space="preserve">nie jest już </w:t>
      </w:r>
      <w:r w:rsidR="00ED5BCB" w:rsidRPr="00B66915">
        <w:rPr>
          <w:rFonts w:ascii="Verdana" w:hAnsi="Verdana" w:cs="Arial"/>
          <w:b/>
          <w:sz w:val="18"/>
        </w:rPr>
        <w:t>zajęty</w:t>
      </w:r>
      <w:r w:rsidR="00ED5BCB" w:rsidRPr="00B66915">
        <w:rPr>
          <w:rFonts w:ascii="Verdana" w:hAnsi="Verdana" w:cs="Arial"/>
          <w:sz w:val="18"/>
        </w:rPr>
        <w:t xml:space="preserve"> (ping). </w:t>
      </w:r>
    </w:p>
    <w:p w:rsidR="00000000" w:rsidRPr="00B66915" w:rsidRDefault="00ED5BCB">
      <w:pPr>
        <w:pStyle w:val="Zwykytekst1"/>
        <w:numPr>
          <w:ilvl w:val="0"/>
          <w:numId w:val="3"/>
        </w:numPr>
        <w:overflowPunct/>
        <w:autoSpaceDE/>
        <w:textAlignment w:val="auto"/>
        <w:rPr>
          <w:rFonts w:ascii="Verdana" w:hAnsi="Verdana" w:cs="Arial"/>
          <w:sz w:val="18"/>
        </w:rPr>
      </w:pPr>
      <w:r w:rsidRPr="00B66915">
        <w:rPr>
          <w:rFonts w:ascii="Verdana" w:hAnsi="Verdana" w:cs="Arial"/>
          <w:sz w:val="18"/>
        </w:rPr>
        <w:t xml:space="preserve">By uruchomić VLAN przynajmniej jeden port fizyczny Ethernet musi być w stanie </w:t>
      </w:r>
      <w:proofErr w:type="spellStart"/>
      <w:r w:rsidRPr="00B66915">
        <w:rPr>
          <w:rFonts w:ascii="Verdana" w:hAnsi="Verdana" w:cs="Arial"/>
          <w:b/>
          <w:sz w:val="18"/>
        </w:rPr>
        <w:t>forwarding</w:t>
      </w:r>
      <w:proofErr w:type="spellEnd"/>
      <w:r w:rsidRPr="00B66915">
        <w:rPr>
          <w:rFonts w:ascii="Verdana" w:hAnsi="Verdana" w:cs="Arial"/>
          <w:sz w:val="18"/>
        </w:rPr>
        <w:t xml:space="preserve">. </w:t>
      </w:r>
    </w:p>
    <w:p w:rsidR="00000000" w:rsidRPr="00B66915" w:rsidRDefault="00ED5BCB">
      <w:pPr>
        <w:pStyle w:val="Zwykytekst1"/>
        <w:numPr>
          <w:ilvl w:val="0"/>
          <w:numId w:val="3"/>
        </w:numPr>
        <w:overflowPunct/>
        <w:autoSpaceDE/>
        <w:textAlignment w:val="auto"/>
        <w:rPr>
          <w:rFonts w:ascii="Verdana" w:hAnsi="Verdana" w:cs="Arial"/>
          <w:sz w:val="18"/>
        </w:rPr>
      </w:pPr>
      <w:r w:rsidRPr="00B66915">
        <w:rPr>
          <w:rFonts w:ascii="Verdana" w:hAnsi="Verdana" w:cs="Arial"/>
          <w:sz w:val="18"/>
        </w:rPr>
        <w:t xml:space="preserve">Każdy z portów  </w:t>
      </w:r>
      <w:proofErr w:type="spellStart"/>
      <w:r w:rsidRPr="00B66915">
        <w:rPr>
          <w:rFonts w:ascii="Verdana" w:hAnsi="Verdana" w:cs="Arial"/>
          <w:sz w:val="18"/>
        </w:rPr>
        <w:t>switcha</w:t>
      </w:r>
      <w:proofErr w:type="spellEnd"/>
      <w:r w:rsidRPr="00B66915">
        <w:rPr>
          <w:rFonts w:ascii="Verdana" w:hAnsi="Verdana" w:cs="Arial"/>
          <w:sz w:val="18"/>
        </w:rPr>
        <w:t xml:space="preserve"> może pracować w jednym z trybów: </w:t>
      </w:r>
      <w:proofErr w:type="spellStart"/>
      <w:r w:rsidRPr="00B66915">
        <w:rPr>
          <w:rFonts w:ascii="Verdana" w:hAnsi="Verdana" w:cs="Arial"/>
          <w:b/>
          <w:sz w:val="18"/>
        </w:rPr>
        <w:t>dynamic</w:t>
      </w:r>
      <w:proofErr w:type="spellEnd"/>
      <w:r w:rsidRPr="00B66915">
        <w:rPr>
          <w:rFonts w:ascii="Verdana" w:hAnsi="Verdana" w:cs="Arial"/>
          <w:b/>
          <w:sz w:val="18"/>
        </w:rPr>
        <w:t xml:space="preserve">, </w:t>
      </w:r>
      <w:proofErr w:type="spellStart"/>
      <w:r w:rsidRPr="00B66915">
        <w:rPr>
          <w:rFonts w:ascii="Verdana" w:hAnsi="Verdana" w:cs="Arial"/>
          <w:b/>
          <w:sz w:val="18"/>
        </w:rPr>
        <w:t>trunk</w:t>
      </w:r>
      <w:proofErr w:type="spellEnd"/>
      <w:r w:rsidRPr="00B66915">
        <w:rPr>
          <w:rFonts w:ascii="Verdana" w:hAnsi="Verdana" w:cs="Arial"/>
          <w:b/>
          <w:sz w:val="18"/>
        </w:rPr>
        <w:t xml:space="preserve"> lub </w:t>
      </w:r>
      <w:proofErr w:type="spellStart"/>
      <w:r w:rsidRPr="00B66915">
        <w:rPr>
          <w:rFonts w:ascii="Verdana" w:hAnsi="Verdana" w:cs="Arial"/>
          <w:b/>
          <w:sz w:val="18"/>
        </w:rPr>
        <w:t>access</w:t>
      </w:r>
      <w:proofErr w:type="spellEnd"/>
      <w:r w:rsidRPr="00B66915">
        <w:rPr>
          <w:rFonts w:ascii="Verdana" w:hAnsi="Verdana" w:cs="Arial"/>
          <w:sz w:val="18"/>
        </w:rPr>
        <w:t xml:space="preserve">.  Domyślny tryb to </w:t>
      </w:r>
      <w:proofErr w:type="spellStart"/>
      <w:r w:rsidRPr="00B66915">
        <w:rPr>
          <w:rFonts w:ascii="Verdana" w:hAnsi="Verdana" w:cs="Arial"/>
          <w:sz w:val="18"/>
        </w:rPr>
        <w:t>dynamic</w:t>
      </w:r>
      <w:proofErr w:type="spellEnd"/>
      <w:r w:rsidRPr="00B66915">
        <w:rPr>
          <w:rFonts w:ascii="Verdana" w:hAnsi="Verdana" w:cs="Arial"/>
          <w:sz w:val="18"/>
        </w:rPr>
        <w:t xml:space="preserve">. W trybie innym niż ten nie można </w:t>
      </w:r>
      <w:proofErr w:type="spellStart"/>
      <w:r w:rsidRPr="00B66915">
        <w:rPr>
          <w:rFonts w:ascii="Verdana" w:hAnsi="Verdana" w:cs="Arial"/>
          <w:sz w:val="18"/>
        </w:rPr>
        <w:t>stoso</w:t>
      </w:r>
      <w:r w:rsidRPr="00B66915">
        <w:rPr>
          <w:rFonts w:ascii="Verdana" w:hAnsi="Verdana" w:cs="Arial"/>
          <w:sz w:val="18"/>
        </w:rPr>
        <w:t>wac</w:t>
      </w:r>
      <w:proofErr w:type="spellEnd"/>
      <w:r w:rsidRPr="00B66915">
        <w:rPr>
          <w:rFonts w:ascii="Verdana" w:hAnsi="Verdana" w:cs="Arial"/>
          <w:sz w:val="18"/>
        </w:rPr>
        <w:t xml:space="preserve"> protokołu </w:t>
      </w:r>
      <w:r w:rsidRPr="00B66915">
        <w:rPr>
          <w:rFonts w:ascii="Verdana" w:hAnsi="Verdana" w:cs="Arial"/>
          <w:b/>
          <w:sz w:val="18"/>
        </w:rPr>
        <w:t>DTP</w:t>
      </w:r>
      <w:r w:rsidRPr="00B66915">
        <w:rPr>
          <w:rFonts w:ascii="Verdana" w:hAnsi="Verdana" w:cs="Arial"/>
          <w:sz w:val="18"/>
        </w:rPr>
        <w:t xml:space="preserve">. </w:t>
      </w:r>
    </w:p>
    <w:p w:rsidR="00000000" w:rsidRPr="00B66915" w:rsidRDefault="00ED5BCB">
      <w:pPr>
        <w:pStyle w:val="Zwykytekst1"/>
        <w:numPr>
          <w:ilvl w:val="0"/>
          <w:numId w:val="3"/>
        </w:numPr>
        <w:overflowPunct/>
        <w:autoSpaceDE/>
        <w:textAlignment w:val="auto"/>
        <w:rPr>
          <w:rFonts w:ascii="Verdana" w:hAnsi="Verdana" w:cs="Arial"/>
          <w:sz w:val="18"/>
        </w:rPr>
      </w:pPr>
      <w:r w:rsidRPr="00B66915">
        <w:rPr>
          <w:rFonts w:ascii="Verdana" w:hAnsi="Verdana" w:cs="Arial"/>
          <w:sz w:val="18"/>
        </w:rPr>
        <w:t xml:space="preserve">Podczas sprawdzania </w:t>
      </w:r>
      <w:proofErr w:type="spellStart"/>
      <w:r w:rsidRPr="00B66915">
        <w:rPr>
          <w:rFonts w:ascii="Verdana" w:hAnsi="Verdana" w:cs="Arial"/>
          <w:sz w:val="18"/>
        </w:rPr>
        <w:t>ustawien</w:t>
      </w:r>
      <w:proofErr w:type="spellEnd"/>
      <w:r w:rsidRPr="00B66915">
        <w:rPr>
          <w:rFonts w:ascii="Verdana" w:hAnsi="Verdana" w:cs="Arial"/>
          <w:sz w:val="18"/>
        </w:rPr>
        <w:t xml:space="preserve"> interfejsów trzeba zwrócić uwagę na </w:t>
      </w:r>
      <w:r w:rsidRPr="00B66915">
        <w:rPr>
          <w:rFonts w:ascii="Verdana" w:hAnsi="Verdana" w:cs="Arial"/>
          <w:b/>
          <w:sz w:val="18"/>
        </w:rPr>
        <w:t>stan</w:t>
      </w:r>
      <w:r w:rsidRPr="00B66915">
        <w:rPr>
          <w:rFonts w:ascii="Verdana" w:hAnsi="Verdana" w:cs="Arial"/>
          <w:sz w:val="18"/>
        </w:rPr>
        <w:t xml:space="preserve"> (</w:t>
      </w:r>
      <w:proofErr w:type="spellStart"/>
      <w:r w:rsidRPr="00B66915">
        <w:rPr>
          <w:rFonts w:ascii="Verdana" w:hAnsi="Verdana" w:cs="Arial"/>
          <w:sz w:val="18"/>
        </w:rPr>
        <w:t>up</w:t>
      </w:r>
      <w:proofErr w:type="spellEnd"/>
      <w:r w:rsidRPr="00B66915">
        <w:rPr>
          <w:rFonts w:ascii="Verdana" w:hAnsi="Verdana" w:cs="Arial"/>
          <w:sz w:val="18"/>
        </w:rPr>
        <w:t>/down/</w:t>
      </w:r>
      <w:proofErr w:type="spellStart"/>
      <w:r w:rsidRPr="00B66915">
        <w:rPr>
          <w:rFonts w:ascii="Verdana" w:hAnsi="Verdana" w:cs="Arial"/>
          <w:sz w:val="18"/>
        </w:rPr>
        <w:t>administratively</w:t>
      </w:r>
      <w:proofErr w:type="spellEnd"/>
      <w:r w:rsidRPr="00B66915">
        <w:rPr>
          <w:rFonts w:ascii="Verdana" w:hAnsi="Verdana" w:cs="Arial"/>
          <w:sz w:val="18"/>
        </w:rPr>
        <w:t xml:space="preserve"> down)</w:t>
      </w:r>
    </w:p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/>
          <w:b/>
        </w:rPr>
      </w:pPr>
      <w:r w:rsidRPr="00B66915">
        <w:rPr>
          <w:rFonts w:ascii="Verdana" w:hAnsi="Verdana" w:cs="Arial"/>
          <w:b/>
          <w:sz w:val="22"/>
        </w:rPr>
        <w:t>ZADANIE B</w:t>
      </w:r>
      <w:r w:rsidR="00B66915">
        <w:rPr>
          <w:rFonts w:ascii="Verdana" w:hAnsi="Verdana" w:cs="Arial"/>
          <w:b/>
          <w:sz w:val="22"/>
        </w:rPr>
        <w:t xml:space="preserve">: </w:t>
      </w:r>
      <w:r w:rsidR="00B66915" w:rsidRPr="00B66915">
        <w:rPr>
          <w:rFonts w:ascii="Verdana" w:hAnsi="Verdana"/>
          <w:b/>
        </w:rPr>
        <w:t xml:space="preserve">Inne podstawowe czynności konfiguracyjne przełączników Cisco </w:t>
      </w:r>
      <w:proofErr w:type="spellStart"/>
      <w:r w:rsidR="00B66915" w:rsidRPr="00B66915">
        <w:rPr>
          <w:rFonts w:ascii="Verdana" w:hAnsi="Verdana"/>
          <w:b/>
        </w:rPr>
        <w:t>Catalyst</w:t>
      </w:r>
      <w:proofErr w:type="spellEnd"/>
    </w:p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sz w:val="16"/>
          <w:szCs w:val="1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42"/>
      </w:tblGrid>
      <w:tr w:rsidR="00000000" w:rsidRPr="00B66915">
        <w:tc>
          <w:tcPr>
            <w:tcW w:w="113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6915" w:rsidRDefault="00B66915">
            <w:pPr>
              <w:pStyle w:val="TableContents"/>
              <w:rPr>
                <w:rFonts w:ascii="Verdana" w:hAnsi="Verdana" w:cs="Arial"/>
                <w:szCs w:val="16"/>
              </w:rPr>
            </w:pP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b/>
                <w:color w:val="0066FF"/>
                <w:szCs w:val="16"/>
              </w:rPr>
            </w:pPr>
            <w:r w:rsidRPr="00B66915">
              <w:rPr>
                <w:rFonts w:ascii="Verdana" w:hAnsi="Verdana" w:cs="Arial"/>
                <w:b/>
                <w:szCs w:val="16"/>
              </w:rPr>
              <w:t xml:space="preserve">Switch: 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color w:val="4472C4" w:themeColor="accent5"/>
                <w:sz w:val="18"/>
                <w:szCs w:val="16"/>
              </w:rPr>
            </w:pPr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>Aby usunąć oczekiwanie na DNS: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color w:val="0066FF"/>
                <w:szCs w:val="16"/>
              </w:rPr>
            </w:pPr>
            <w:r w:rsidRPr="00B66915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config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)#no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ip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domain-lookup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color w:val="4472C4" w:themeColor="accent5"/>
                <w:sz w:val="18"/>
                <w:szCs w:val="16"/>
              </w:rPr>
            </w:pPr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>Definiowanie nazwy h</w:t>
            </w:r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 xml:space="preserve">osta dla </w:t>
            </w:r>
            <w:proofErr w:type="spellStart"/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>switcha</w:t>
            </w:r>
            <w:proofErr w:type="spellEnd"/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 xml:space="preserve">: 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color w:val="0066FF"/>
                <w:szCs w:val="16"/>
              </w:rPr>
            </w:pPr>
            <w:r w:rsidRPr="00B66915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config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hostname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nazwa_hosta</w:t>
            </w:r>
            <w:proofErr w:type="spellEnd"/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color w:val="4472C4" w:themeColor="accent5"/>
                <w:sz w:val="18"/>
                <w:szCs w:val="16"/>
              </w:rPr>
            </w:pPr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 xml:space="preserve">Sprawdzenie aktualnej konfiguracji przełącznika: 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color w:val="0066FF"/>
                <w:szCs w:val="16"/>
              </w:rPr>
            </w:pPr>
            <w:proofErr w:type="spellStart"/>
            <w:r w:rsidRPr="00B66915">
              <w:rPr>
                <w:rFonts w:ascii="Verdana" w:hAnsi="Verdana" w:cs="Arial"/>
                <w:szCs w:val="16"/>
              </w:rPr>
              <w:t>Switch#show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running-config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color w:val="4472C4" w:themeColor="accent5"/>
                <w:sz w:val="18"/>
                <w:szCs w:val="16"/>
              </w:rPr>
            </w:pPr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 xml:space="preserve">Utrwalenie w pamięci FLASH obecnych ustawień: 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color w:val="0066FF"/>
                <w:szCs w:val="16"/>
              </w:rPr>
            </w:pPr>
            <w:proofErr w:type="spellStart"/>
            <w:r w:rsidRPr="00B66915">
              <w:rPr>
                <w:rFonts w:ascii="Verdana" w:hAnsi="Verdana" w:cs="Arial"/>
                <w:szCs w:val="16"/>
              </w:rPr>
              <w:t>Switch#write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memory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color w:val="4472C4" w:themeColor="accent5"/>
                <w:sz w:val="18"/>
                <w:szCs w:val="16"/>
              </w:rPr>
            </w:pPr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 xml:space="preserve">Kasowanie ustawień zapisanych w pamięci </w:t>
            </w:r>
            <w:proofErr w:type="spellStart"/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>flash</w:t>
            </w:r>
            <w:proofErr w:type="spellEnd"/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>: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color w:val="0066FF"/>
                <w:szCs w:val="16"/>
              </w:rPr>
            </w:pPr>
            <w:proofErr w:type="spellStart"/>
            <w:r w:rsidRPr="00B66915">
              <w:rPr>
                <w:rFonts w:ascii="Verdana" w:hAnsi="Verdana" w:cs="Arial"/>
                <w:szCs w:val="16"/>
              </w:rPr>
              <w:t>Switch#w</w:t>
            </w:r>
            <w:r w:rsidRPr="00B66915">
              <w:rPr>
                <w:rFonts w:ascii="Verdana" w:hAnsi="Verdana" w:cs="Arial"/>
                <w:szCs w:val="16"/>
              </w:rPr>
              <w:t>rite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erase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color w:val="4472C4" w:themeColor="accent5"/>
                <w:sz w:val="18"/>
                <w:szCs w:val="16"/>
              </w:rPr>
            </w:pPr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 xml:space="preserve">Wyjście po ścieżce konsoli o jeden poziom w górę: 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color w:val="0066FF"/>
                <w:szCs w:val="16"/>
              </w:rPr>
            </w:pPr>
            <w:r w:rsidRPr="00B66915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config-line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exit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color w:val="4472C4" w:themeColor="accent5"/>
                <w:sz w:val="18"/>
                <w:szCs w:val="16"/>
              </w:rPr>
            </w:pPr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 xml:space="preserve">Wyjście po ścieżce ustawień na samą górę: </w:t>
            </w:r>
          </w:p>
          <w:p w:rsidR="00000000" w:rsidRDefault="00ED5BCB">
            <w:pPr>
              <w:pStyle w:val="TableContents"/>
              <w:rPr>
                <w:rFonts w:ascii="Verdana" w:hAnsi="Verdana" w:cs="Arial"/>
                <w:szCs w:val="16"/>
              </w:rPr>
            </w:pPr>
            <w:r w:rsidRPr="00B66915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config-line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)#end </w:t>
            </w:r>
          </w:p>
          <w:p w:rsidR="00B66915" w:rsidRPr="00B66915" w:rsidRDefault="00B66915">
            <w:pPr>
              <w:pStyle w:val="TableContents"/>
              <w:rPr>
                <w:rFonts w:ascii="Verdana" w:hAnsi="Verdana"/>
              </w:rPr>
            </w:pPr>
          </w:p>
        </w:tc>
      </w:tr>
    </w:tbl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sz w:val="22"/>
        </w:rPr>
      </w:pPr>
    </w:p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sz w:val="18"/>
        </w:rPr>
      </w:pPr>
      <w:r w:rsidRPr="00B66915">
        <w:rPr>
          <w:rFonts w:ascii="Verdana" w:hAnsi="Verdana" w:cs="Arial"/>
          <w:sz w:val="18"/>
        </w:rPr>
        <w:t xml:space="preserve">1. Przy wpisaniu </w:t>
      </w:r>
      <w:r w:rsidRPr="00B66915">
        <w:rPr>
          <w:rFonts w:ascii="Verdana" w:hAnsi="Verdana" w:cs="Arial"/>
          <w:b/>
          <w:sz w:val="18"/>
        </w:rPr>
        <w:t>literówki</w:t>
      </w:r>
      <w:r w:rsidRPr="00B66915">
        <w:rPr>
          <w:rFonts w:ascii="Verdana" w:hAnsi="Verdana" w:cs="Arial"/>
          <w:sz w:val="18"/>
        </w:rPr>
        <w:t xml:space="preserve">  zostaje na chwilę zablokowana konsola (</w:t>
      </w:r>
      <w:r w:rsidRPr="00B66915">
        <w:rPr>
          <w:rFonts w:ascii="Verdana" w:hAnsi="Verdana" w:cs="Arial"/>
          <w:b/>
          <w:sz w:val="18"/>
        </w:rPr>
        <w:t>oczekiwanie na DNS</w:t>
      </w:r>
      <w:r w:rsidRPr="00B66915">
        <w:rPr>
          <w:rFonts w:ascii="Verdana" w:hAnsi="Verdana" w:cs="Arial"/>
          <w:sz w:val="18"/>
        </w:rPr>
        <w:t xml:space="preserve">). </w:t>
      </w:r>
    </w:p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sz w:val="14"/>
        </w:rPr>
      </w:pPr>
      <w:r w:rsidRPr="00B66915">
        <w:rPr>
          <w:rFonts w:ascii="Verdana" w:hAnsi="Verdana" w:cs="Arial"/>
          <w:sz w:val="18"/>
        </w:rPr>
        <w:t>2.</w:t>
      </w:r>
      <w:r w:rsidRPr="00B66915">
        <w:rPr>
          <w:rFonts w:ascii="Verdana" w:hAnsi="Verdana" w:cs="Arial"/>
          <w:sz w:val="18"/>
        </w:rPr>
        <w:t xml:space="preserve"> </w:t>
      </w:r>
      <w:r w:rsidRPr="00B66915">
        <w:rPr>
          <w:rFonts w:ascii="Verdana" w:hAnsi="Verdana" w:cs="Arial"/>
          <w:b/>
          <w:sz w:val="18"/>
        </w:rPr>
        <w:t>Monitorowanie</w:t>
      </w:r>
      <w:r w:rsidRPr="00B66915">
        <w:rPr>
          <w:rFonts w:ascii="Verdana" w:hAnsi="Verdana" w:cs="Arial"/>
          <w:sz w:val="18"/>
        </w:rPr>
        <w:t xml:space="preserve"> </w:t>
      </w:r>
      <w:r w:rsidRPr="00B66915">
        <w:rPr>
          <w:rFonts w:ascii="Verdana" w:hAnsi="Verdana" w:cs="Arial"/>
          <w:b/>
          <w:sz w:val="18"/>
        </w:rPr>
        <w:t>procesów</w:t>
      </w:r>
      <w:r w:rsidRPr="00B66915">
        <w:rPr>
          <w:rFonts w:ascii="Verdana" w:hAnsi="Verdana" w:cs="Arial"/>
          <w:sz w:val="18"/>
        </w:rPr>
        <w:t xml:space="preserve"> możliwe jest  używając komendy: </w:t>
      </w:r>
      <w:r w:rsidRPr="00B66915">
        <w:rPr>
          <w:rFonts w:ascii="Verdana" w:hAnsi="Verdana" w:cs="Arial"/>
          <w:sz w:val="18"/>
        </w:rPr>
        <w:t xml:space="preserve">Switch# </w:t>
      </w:r>
      <w:proofErr w:type="spellStart"/>
      <w:r w:rsidRPr="00B66915">
        <w:rPr>
          <w:rFonts w:ascii="Verdana" w:hAnsi="Verdana" w:cs="Arial"/>
          <w:sz w:val="18"/>
        </w:rPr>
        <w:t>debug</w:t>
      </w:r>
      <w:proofErr w:type="spellEnd"/>
      <w:r w:rsidRPr="00B66915">
        <w:rPr>
          <w:rFonts w:ascii="Verdana" w:hAnsi="Verdana" w:cs="Arial"/>
          <w:sz w:val="18"/>
        </w:rPr>
        <w:t xml:space="preserve"> </w:t>
      </w:r>
      <w:proofErr w:type="spellStart"/>
      <w:r w:rsidRPr="00B66915">
        <w:rPr>
          <w:rFonts w:ascii="Verdana" w:hAnsi="Verdana" w:cs="Arial"/>
          <w:sz w:val="18"/>
        </w:rPr>
        <w:t>ip</w:t>
      </w:r>
      <w:proofErr w:type="spellEnd"/>
      <w:r w:rsidRPr="00B66915">
        <w:rPr>
          <w:rFonts w:ascii="Verdana" w:hAnsi="Verdana" w:cs="Arial"/>
          <w:sz w:val="18"/>
        </w:rPr>
        <w:t xml:space="preserve"> </w:t>
      </w:r>
      <w:proofErr w:type="spellStart"/>
      <w:r w:rsidRPr="00B66915">
        <w:rPr>
          <w:rFonts w:ascii="Verdana" w:hAnsi="Verdana" w:cs="Arial"/>
          <w:sz w:val="18"/>
        </w:rPr>
        <w:t>icmp</w:t>
      </w:r>
      <w:proofErr w:type="spellEnd"/>
      <w:r w:rsidRPr="00B66915">
        <w:rPr>
          <w:rFonts w:ascii="Verdana" w:hAnsi="Verdana" w:cs="Arial"/>
          <w:sz w:val="18"/>
        </w:rPr>
        <w:t xml:space="preserve">. Gdy chcemy wyłączyć monitorowanie używamy komendy: </w:t>
      </w:r>
      <w:proofErr w:type="spellStart"/>
      <w:r w:rsidRPr="00B66915">
        <w:rPr>
          <w:rFonts w:ascii="Verdana" w:hAnsi="Verdana" w:cs="Arial"/>
          <w:sz w:val="18"/>
        </w:rPr>
        <w:t>Switch#no</w:t>
      </w:r>
      <w:proofErr w:type="spellEnd"/>
      <w:r w:rsidRPr="00B66915">
        <w:rPr>
          <w:rFonts w:ascii="Verdana" w:hAnsi="Verdana" w:cs="Arial"/>
          <w:sz w:val="18"/>
        </w:rPr>
        <w:t xml:space="preserve"> </w:t>
      </w:r>
      <w:proofErr w:type="spellStart"/>
      <w:r w:rsidRPr="00B66915">
        <w:rPr>
          <w:rFonts w:ascii="Verdana" w:hAnsi="Verdana" w:cs="Arial"/>
          <w:sz w:val="18"/>
        </w:rPr>
        <w:t>debug</w:t>
      </w:r>
      <w:proofErr w:type="spellEnd"/>
      <w:r w:rsidRPr="00B66915">
        <w:rPr>
          <w:rFonts w:ascii="Verdana" w:hAnsi="Verdana" w:cs="Arial"/>
          <w:sz w:val="18"/>
        </w:rPr>
        <w:t xml:space="preserve">  </w:t>
      </w:r>
      <w:proofErr w:type="spellStart"/>
      <w:r w:rsidRPr="00B66915">
        <w:rPr>
          <w:rFonts w:ascii="Verdana" w:hAnsi="Verdana" w:cs="Arial"/>
          <w:sz w:val="18"/>
        </w:rPr>
        <w:t>all</w:t>
      </w:r>
      <w:proofErr w:type="spellEnd"/>
    </w:p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b/>
          <w:sz w:val="12"/>
        </w:rPr>
      </w:pPr>
    </w:p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b/>
          <w:sz w:val="12"/>
        </w:rPr>
      </w:pPr>
    </w:p>
    <w:p w:rsidR="00B66915" w:rsidRDefault="00B66915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sz w:val="16"/>
        </w:rPr>
      </w:pPr>
      <w:r w:rsidRPr="00B66915">
        <w:rPr>
          <w:rFonts w:ascii="Verdana" w:hAnsi="Verdana" w:cs="Arial"/>
          <w:b/>
          <w:sz w:val="22"/>
        </w:rPr>
        <w:lastRenderedPageBreak/>
        <w:t>ZADANIE C</w:t>
      </w:r>
      <w:r w:rsidR="00B66915">
        <w:rPr>
          <w:rFonts w:ascii="Verdana" w:hAnsi="Verdana" w:cs="Arial"/>
          <w:b/>
          <w:sz w:val="22"/>
        </w:rPr>
        <w:t>:</w:t>
      </w:r>
      <w:r w:rsidR="00B66915" w:rsidRPr="00B66915">
        <w:t xml:space="preserve"> </w:t>
      </w:r>
      <w:r w:rsidR="00B66915" w:rsidRPr="00B66915">
        <w:rPr>
          <w:rFonts w:ascii="Verdana" w:hAnsi="Verdana"/>
          <w:b/>
        </w:rPr>
        <w:t xml:space="preserve">Konfigurowanie kanałów komunikacyjnych do przełącznika Cisco </w:t>
      </w:r>
      <w:proofErr w:type="spellStart"/>
      <w:r w:rsidR="00B66915" w:rsidRPr="00B66915">
        <w:rPr>
          <w:rFonts w:ascii="Verdana" w:hAnsi="Verdana"/>
          <w:b/>
        </w:rPr>
        <w:t>Catalyst</w:t>
      </w:r>
      <w:proofErr w:type="spellEnd"/>
    </w:p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42"/>
      </w:tblGrid>
      <w:tr w:rsidR="00000000" w:rsidRPr="00B66915">
        <w:tc>
          <w:tcPr>
            <w:tcW w:w="113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6915" w:rsidRDefault="00B66915">
            <w:pPr>
              <w:pStyle w:val="TableContents"/>
              <w:rPr>
                <w:rFonts w:ascii="Verdana" w:hAnsi="Verdana" w:cs="Arial"/>
                <w:sz w:val="16"/>
                <w:szCs w:val="16"/>
              </w:rPr>
            </w:pPr>
          </w:p>
          <w:p w:rsidR="00000000" w:rsidRPr="00B66915" w:rsidRDefault="00B66915">
            <w:pPr>
              <w:pStyle w:val="TableContents"/>
              <w:rPr>
                <w:rFonts w:ascii="Verdana" w:hAnsi="Verdana" w:cs="Arial"/>
                <w:szCs w:val="16"/>
              </w:rPr>
            </w:pPr>
            <w:r w:rsidRPr="00B66915">
              <w:rPr>
                <w:rFonts w:ascii="Verdana" w:hAnsi="Verdana" w:cs="Arial"/>
                <w:b/>
                <w:szCs w:val="16"/>
              </w:rPr>
              <w:t>Switch: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color w:val="4472C4" w:themeColor="accent5"/>
                <w:sz w:val="18"/>
                <w:szCs w:val="16"/>
              </w:rPr>
            </w:pPr>
            <w:r w:rsidRPr="00B66915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config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line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vty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0 15 </w:t>
            </w:r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>(Aktywowanie trybu konfiguracji linii (zakres 0-15) )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szCs w:val="16"/>
              </w:rPr>
            </w:pPr>
            <w:r w:rsidRPr="00B66915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config-line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password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haslo</w:t>
            </w:r>
            <w:proofErr w:type="spellEnd"/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 xml:space="preserve"> </w:t>
            </w:r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>(Ustanowienie lokalnego hasła)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szCs w:val="16"/>
              </w:rPr>
            </w:pPr>
            <w:r w:rsidRPr="00B66915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config-line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)#login </w:t>
            </w:r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>(nakaz używania hasła przy logowaniu)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szCs w:val="16"/>
              </w:rPr>
            </w:pPr>
            <w:r w:rsidRPr="00B66915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config-line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)#transport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in</w:t>
            </w:r>
            <w:r w:rsidRPr="00B66915">
              <w:rPr>
                <w:rFonts w:ascii="Verdana" w:hAnsi="Verdana" w:cs="Arial"/>
                <w:szCs w:val="16"/>
              </w:rPr>
              <w:t>put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telnet  </w:t>
            </w:r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>(Zezwolenie na telnet z wykorzystaniem wybranych linii)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szCs w:val="16"/>
              </w:rPr>
            </w:pP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color w:val="4472C4" w:themeColor="accent5"/>
                <w:sz w:val="18"/>
                <w:szCs w:val="16"/>
              </w:rPr>
            </w:pPr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 xml:space="preserve">do uwagi 2: </w:t>
            </w:r>
          </w:p>
          <w:p w:rsidR="00000000" w:rsidRPr="00B66915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Cs w:val="16"/>
              </w:rPr>
            </w:pPr>
            <w:proofErr w:type="spellStart"/>
            <w:r w:rsidRPr="00B66915">
              <w:rPr>
                <w:rFonts w:ascii="Verdana" w:hAnsi="Verdana" w:cs="Arial"/>
                <w:szCs w:val="16"/>
              </w:rPr>
              <w:t>Switch#show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run  </w:t>
            </w:r>
          </w:p>
          <w:p w:rsidR="00000000" w:rsidRPr="00B66915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Cs w:val="16"/>
              </w:rPr>
            </w:pPr>
            <w:r w:rsidRPr="00B66915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config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)#no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aaa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new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-model </w:t>
            </w:r>
          </w:p>
          <w:p w:rsidR="00000000" w:rsidRPr="00B66915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Cs w:val="16"/>
              </w:rPr>
            </w:pPr>
          </w:p>
          <w:p w:rsidR="00000000" w:rsidRPr="00B66915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  <w:szCs w:val="16"/>
              </w:rPr>
            </w:pPr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 xml:space="preserve">do uwagi 3: </w:t>
            </w:r>
          </w:p>
          <w:p w:rsidR="00000000" w:rsidRPr="00B66915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  <w:szCs w:val="16"/>
              </w:rPr>
            </w:pPr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 xml:space="preserve">Nadanie hasła: </w:t>
            </w:r>
          </w:p>
          <w:p w:rsidR="00000000" w:rsidRPr="00B66915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  <w:szCs w:val="16"/>
              </w:rPr>
            </w:pPr>
            <w:r w:rsidRPr="00B66915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config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enable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password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haslo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</w:p>
          <w:p w:rsidR="00000000" w:rsidRPr="00B66915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Cs w:val="16"/>
              </w:rPr>
            </w:pPr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 xml:space="preserve">Usuwanie hasła: </w:t>
            </w:r>
          </w:p>
          <w:p w:rsidR="00000000" w:rsidRPr="00B66915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  <w:szCs w:val="16"/>
              </w:rPr>
            </w:pPr>
            <w:r w:rsidRPr="00B66915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config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)#no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enable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password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</w:p>
          <w:p w:rsidR="00000000" w:rsidRPr="00B66915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Cs w:val="16"/>
              </w:rPr>
            </w:pPr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>Spr</w:t>
            </w:r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 xml:space="preserve">awdzenie  konfiguracji: </w:t>
            </w:r>
          </w:p>
          <w:p w:rsidR="00000000" w:rsidRPr="00B66915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Cs w:val="16"/>
              </w:rPr>
            </w:pPr>
            <w:proofErr w:type="spellStart"/>
            <w:r w:rsidRPr="00B66915">
              <w:rPr>
                <w:rFonts w:ascii="Verdana" w:hAnsi="Verdana" w:cs="Arial"/>
                <w:szCs w:val="16"/>
              </w:rPr>
              <w:t>Switch#show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running-config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</w:p>
          <w:p w:rsidR="00000000" w:rsidRPr="00B66915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Cs w:val="16"/>
              </w:rPr>
            </w:pPr>
          </w:p>
          <w:p w:rsidR="00000000" w:rsidRPr="00B66915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  <w:szCs w:val="16"/>
              </w:rPr>
            </w:pPr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 xml:space="preserve">do uwagi 4: </w:t>
            </w:r>
          </w:p>
          <w:p w:rsidR="00000000" w:rsidRPr="00B66915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Cs w:val="16"/>
              </w:rPr>
            </w:pPr>
            <w:r w:rsidRPr="00B66915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config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ip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domain-name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domena </w:t>
            </w:r>
          </w:p>
          <w:p w:rsidR="00000000" w:rsidRPr="00B66915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Cs w:val="16"/>
              </w:rPr>
            </w:pPr>
            <w:r w:rsidRPr="00B66915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config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hostname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Mojhost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color w:val="0066FF"/>
                <w:szCs w:val="16"/>
              </w:rPr>
            </w:pPr>
            <w:r w:rsidRPr="00B66915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config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crypto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key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generate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rsa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color w:val="4472C4" w:themeColor="accent5"/>
                <w:sz w:val="18"/>
                <w:szCs w:val="16"/>
              </w:rPr>
            </w:pPr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 xml:space="preserve">Sprawdź ustawienia: 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szCs w:val="16"/>
              </w:rPr>
            </w:pPr>
            <w:proofErr w:type="spellStart"/>
            <w:r w:rsidRPr="00B66915">
              <w:rPr>
                <w:rFonts w:ascii="Verdana" w:hAnsi="Verdana" w:cs="Arial"/>
                <w:szCs w:val="16"/>
              </w:rPr>
              <w:t>Switch#show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ip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ssh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szCs w:val="16"/>
              </w:rPr>
            </w:pPr>
            <w:r w:rsidRPr="00B66915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config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aaa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new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-model 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szCs w:val="16"/>
              </w:rPr>
            </w:pP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color w:val="4472C4" w:themeColor="accent5"/>
                <w:sz w:val="18"/>
                <w:szCs w:val="16"/>
              </w:rPr>
            </w:pPr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>do uwa</w:t>
            </w:r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>gi 5:</w:t>
            </w:r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 xml:space="preserve"> 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szCs w:val="16"/>
              </w:rPr>
            </w:pPr>
            <w:r w:rsidRPr="00B66915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config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username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nazwa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priv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15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password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0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haslo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szCs w:val="16"/>
              </w:rPr>
            </w:pPr>
          </w:p>
          <w:p w:rsidR="00000000" w:rsidRPr="00B66915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  <w:szCs w:val="16"/>
              </w:rPr>
            </w:pPr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 xml:space="preserve">Włączenie zezwolenia na korzystanie z </w:t>
            </w:r>
            <w:proofErr w:type="spellStart"/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>ssh</w:t>
            </w:r>
            <w:proofErr w:type="spellEnd"/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 xml:space="preserve">. 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szCs w:val="16"/>
              </w:rPr>
            </w:pPr>
            <w:r w:rsidRPr="00B66915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config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line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vty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0 15 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color w:val="0066FF"/>
                <w:szCs w:val="16"/>
              </w:rPr>
            </w:pPr>
            <w:r w:rsidRPr="00B66915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config-line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)#transport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input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ssh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</w:p>
          <w:p w:rsidR="00000000" w:rsidRPr="00B66915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  <w:szCs w:val="16"/>
              </w:rPr>
            </w:pPr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 xml:space="preserve">Możliwe jest zablokowanie </w:t>
            </w:r>
            <w:proofErr w:type="spellStart"/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>mozliwości</w:t>
            </w:r>
            <w:proofErr w:type="spellEnd"/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 xml:space="preserve"> logowania przez nie szyfrowany telnet. 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szCs w:val="16"/>
              </w:rPr>
            </w:pPr>
            <w:r w:rsidRPr="00B66915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config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line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vty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0 15 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szCs w:val="16"/>
              </w:rPr>
            </w:pPr>
            <w:r w:rsidRPr="00B66915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config-line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)#no transport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input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telnet 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szCs w:val="16"/>
              </w:rPr>
            </w:pPr>
            <w:r w:rsidRPr="00B66915">
              <w:rPr>
                <w:rFonts w:ascii="Verdana" w:hAnsi="Verdana" w:cs="Arial"/>
                <w:szCs w:val="16"/>
              </w:rPr>
              <w:t xml:space="preserve">Ograniczenie dostępu poprzez linie: 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szCs w:val="16"/>
              </w:rPr>
            </w:pPr>
            <w:r w:rsidRPr="00B66915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config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access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-list 55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permit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192.168.1.0 0.0.0.255  </w:t>
            </w:r>
            <w:r w:rsidRPr="00B66915">
              <w:rPr>
                <w:rFonts w:ascii="Verdana" w:hAnsi="Verdana" w:cs="Arial"/>
                <w:color w:val="0066FF"/>
                <w:szCs w:val="16"/>
              </w:rPr>
              <w:t xml:space="preserve"> </w:t>
            </w:r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>// uwaga nr 6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szCs w:val="16"/>
              </w:rPr>
            </w:pPr>
            <w:r w:rsidRPr="00B66915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config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line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vty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0 15 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szCs w:val="16"/>
              </w:rPr>
            </w:pPr>
            <w:r w:rsidRPr="00B66915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config-line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access-class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55 i</w:t>
            </w:r>
            <w:r w:rsidRPr="00B66915">
              <w:rPr>
                <w:rFonts w:ascii="Verdana" w:hAnsi="Verdana" w:cs="Arial"/>
                <w:szCs w:val="16"/>
              </w:rPr>
              <w:t xml:space="preserve">n 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szCs w:val="16"/>
              </w:rPr>
            </w:pPr>
            <w:r w:rsidRPr="00B66915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config-line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exit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szCs w:val="16"/>
              </w:rPr>
            </w:pPr>
          </w:p>
          <w:p w:rsidR="00000000" w:rsidRPr="00B66915" w:rsidRDefault="00ED5BCB">
            <w:pPr>
              <w:pStyle w:val="TableContents"/>
              <w:rPr>
                <w:rFonts w:ascii="Verdana" w:hAnsi="Verdana" w:cs="Arial"/>
                <w:color w:val="4472C4" w:themeColor="accent5"/>
                <w:sz w:val="18"/>
                <w:szCs w:val="16"/>
              </w:rPr>
            </w:pPr>
            <w:r w:rsidRPr="00B66915">
              <w:rPr>
                <w:rFonts w:ascii="Verdana" w:hAnsi="Verdana" w:cs="Arial"/>
                <w:color w:val="4472C4" w:themeColor="accent5"/>
                <w:sz w:val="18"/>
                <w:szCs w:val="16"/>
              </w:rPr>
              <w:t xml:space="preserve">do uwagi 7: </w:t>
            </w:r>
          </w:p>
          <w:p w:rsidR="00000000" w:rsidRDefault="00ED5BCB" w:rsidP="00B66915">
            <w:pPr>
              <w:pStyle w:val="TableContents"/>
              <w:rPr>
                <w:rFonts w:ascii="Verdana" w:hAnsi="Verdana" w:cs="Arial"/>
                <w:szCs w:val="16"/>
              </w:rPr>
            </w:pPr>
            <w:r w:rsidRPr="00B66915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config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>)#mac-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address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>-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table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static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0013.72b9.89fe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vlan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B66915">
              <w:rPr>
                <w:rFonts w:ascii="Verdana" w:hAnsi="Verdana" w:cs="Arial"/>
                <w:szCs w:val="16"/>
              </w:rPr>
              <w:t>nrIdentyfikatoruVLAN</w:t>
            </w:r>
            <w:proofErr w:type="spellEnd"/>
            <w:r w:rsidRPr="00B66915">
              <w:rPr>
                <w:rFonts w:ascii="Verdana" w:hAnsi="Verdana" w:cs="Arial"/>
                <w:szCs w:val="16"/>
              </w:rPr>
              <w:t xml:space="preserve"> drop</w:t>
            </w:r>
          </w:p>
          <w:p w:rsidR="00B66915" w:rsidRPr="00B66915" w:rsidRDefault="00B66915" w:rsidP="00B66915">
            <w:pPr>
              <w:pStyle w:val="TableContents"/>
              <w:rPr>
                <w:rFonts w:ascii="Verdana" w:hAnsi="Verdana"/>
              </w:rPr>
            </w:pPr>
          </w:p>
        </w:tc>
      </w:tr>
    </w:tbl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sz w:val="18"/>
          <w:szCs w:val="16"/>
        </w:rPr>
      </w:pPr>
      <w:r w:rsidRPr="00B66915">
        <w:rPr>
          <w:rFonts w:ascii="Verdana" w:hAnsi="Verdana" w:cs="Arial"/>
          <w:sz w:val="18"/>
          <w:szCs w:val="16"/>
        </w:rPr>
        <w:t>1.</w:t>
      </w:r>
      <w:r w:rsidRPr="00B66915">
        <w:rPr>
          <w:rFonts w:ascii="Verdana" w:hAnsi="Verdana" w:cs="Arial"/>
          <w:sz w:val="18"/>
          <w:szCs w:val="16"/>
        </w:rPr>
        <w:t>P</w:t>
      </w:r>
      <w:r w:rsidRPr="00B66915">
        <w:rPr>
          <w:rFonts w:ascii="Verdana" w:hAnsi="Verdana" w:cs="Arial"/>
          <w:sz w:val="18"/>
          <w:szCs w:val="16"/>
        </w:rPr>
        <w:t xml:space="preserve">rzełączniki Cisco </w:t>
      </w:r>
      <w:proofErr w:type="spellStart"/>
      <w:r w:rsidRPr="00B66915">
        <w:rPr>
          <w:rFonts w:ascii="Verdana" w:hAnsi="Verdana" w:cs="Arial"/>
          <w:sz w:val="18"/>
          <w:szCs w:val="16"/>
        </w:rPr>
        <w:t>Catalyst</w:t>
      </w:r>
      <w:proofErr w:type="spellEnd"/>
      <w:r w:rsidRPr="00B66915">
        <w:rPr>
          <w:rFonts w:ascii="Verdana" w:hAnsi="Verdana" w:cs="Arial"/>
          <w:sz w:val="18"/>
          <w:szCs w:val="16"/>
        </w:rPr>
        <w:t xml:space="preserve"> umożliwiają dostęp zdalny poprzez </w:t>
      </w:r>
      <w:r w:rsidRPr="00B66915">
        <w:rPr>
          <w:rFonts w:ascii="Verdana" w:hAnsi="Verdana" w:cs="Arial"/>
          <w:b/>
          <w:sz w:val="18"/>
          <w:szCs w:val="16"/>
        </w:rPr>
        <w:t>terminale wirtualne</w:t>
      </w:r>
      <w:r w:rsidRPr="00B66915">
        <w:rPr>
          <w:rFonts w:ascii="Verdana" w:hAnsi="Verdana" w:cs="Arial"/>
          <w:sz w:val="18"/>
          <w:szCs w:val="16"/>
        </w:rPr>
        <w:t xml:space="preserve"> VTY. Gdy użytkownik zdalny nawią</w:t>
      </w:r>
      <w:r w:rsidRPr="00B66915">
        <w:rPr>
          <w:rFonts w:ascii="Verdana" w:hAnsi="Verdana" w:cs="Arial"/>
          <w:sz w:val="18"/>
          <w:szCs w:val="16"/>
        </w:rPr>
        <w:t xml:space="preserve">zuje połączenie z przełącznikiem - przełącznik alokuje dla niego jedną z </w:t>
      </w:r>
      <w:r w:rsidRPr="00B66915">
        <w:rPr>
          <w:rFonts w:ascii="Verdana" w:hAnsi="Verdana" w:cs="Arial"/>
          <w:b/>
          <w:sz w:val="18"/>
          <w:szCs w:val="16"/>
        </w:rPr>
        <w:t>linii VTY</w:t>
      </w:r>
      <w:r w:rsidRPr="00B66915">
        <w:rPr>
          <w:rFonts w:ascii="Verdana" w:hAnsi="Verdana" w:cs="Arial"/>
          <w:sz w:val="18"/>
          <w:szCs w:val="16"/>
        </w:rPr>
        <w:t>.</w:t>
      </w:r>
    </w:p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sz w:val="18"/>
          <w:szCs w:val="16"/>
        </w:rPr>
      </w:pPr>
      <w:r w:rsidRPr="00B66915">
        <w:rPr>
          <w:rFonts w:ascii="Verdana" w:hAnsi="Verdana" w:cs="Arial"/>
          <w:sz w:val="18"/>
          <w:szCs w:val="16"/>
        </w:rPr>
        <w:t xml:space="preserve">2. Komenda </w:t>
      </w:r>
      <w:r w:rsidRPr="00B66915">
        <w:rPr>
          <w:rFonts w:ascii="Verdana" w:hAnsi="Verdana" w:cs="Arial"/>
          <w:b/>
          <w:sz w:val="18"/>
          <w:szCs w:val="16"/>
        </w:rPr>
        <w:t>login</w:t>
      </w:r>
      <w:r w:rsidRPr="00B66915">
        <w:rPr>
          <w:rFonts w:ascii="Verdana" w:hAnsi="Verdana" w:cs="Arial"/>
          <w:sz w:val="18"/>
          <w:szCs w:val="16"/>
        </w:rPr>
        <w:t xml:space="preserve"> będzie blokowana gdy w przełączniku włączono tryb autoryzacji typu </w:t>
      </w:r>
      <w:proofErr w:type="spellStart"/>
      <w:r w:rsidRPr="00B66915">
        <w:rPr>
          <w:rFonts w:ascii="Verdana" w:hAnsi="Verdana" w:cs="Arial"/>
          <w:b/>
          <w:sz w:val="18"/>
          <w:szCs w:val="16"/>
        </w:rPr>
        <w:t>new</w:t>
      </w:r>
      <w:proofErr w:type="spellEnd"/>
      <w:r w:rsidRPr="00B66915">
        <w:rPr>
          <w:rFonts w:ascii="Verdana" w:hAnsi="Verdana" w:cs="Arial"/>
          <w:b/>
          <w:sz w:val="18"/>
          <w:szCs w:val="16"/>
        </w:rPr>
        <w:t>-model</w:t>
      </w:r>
      <w:r w:rsidRPr="00B66915">
        <w:rPr>
          <w:rFonts w:ascii="Verdana" w:hAnsi="Verdana" w:cs="Arial"/>
          <w:sz w:val="18"/>
          <w:szCs w:val="16"/>
        </w:rPr>
        <w:t>. Należy sprawdzić istnienie wpisu aktywującego ten tryb w konfiguracji przełąc</w:t>
      </w:r>
      <w:r w:rsidRPr="00B66915">
        <w:rPr>
          <w:rFonts w:ascii="Verdana" w:hAnsi="Verdana" w:cs="Arial"/>
          <w:sz w:val="18"/>
          <w:szCs w:val="16"/>
        </w:rPr>
        <w:t xml:space="preserve">znika i ewentualnie </w:t>
      </w:r>
      <w:r w:rsidRPr="00B66915">
        <w:rPr>
          <w:rFonts w:ascii="Verdana" w:hAnsi="Verdana" w:cs="Arial"/>
          <w:b/>
          <w:sz w:val="18"/>
          <w:szCs w:val="16"/>
        </w:rPr>
        <w:t>usunąć go</w:t>
      </w:r>
      <w:r w:rsidRPr="00B66915">
        <w:rPr>
          <w:rFonts w:ascii="Verdana" w:hAnsi="Verdana" w:cs="Arial"/>
          <w:sz w:val="18"/>
          <w:szCs w:val="16"/>
        </w:rPr>
        <w:t xml:space="preserve">. </w:t>
      </w:r>
    </w:p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sz w:val="18"/>
          <w:szCs w:val="16"/>
        </w:rPr>
      </w:pPr>
      <w:r w:rsidRPr="00B66915">
        <w:rPr>
          <w:rFonts w:ascii="Verdana" w:hAnsi="Verdana" w:cs="Arial"/>
          <w:sz w:val="18"/>
          <w:szCs w:val="16"/>
        </w:rPr>
        <w:t xml:space="preserve">3. by można było przejść w tryb </w:t>
      </w:r>
      <w:proofErr w:type="spellStart"/>
      <w:r w:rsidRPr="009C4A17">
        <w:rPr>
          <w:rFonts w:ascii="Verdana" w:hAnsi="Verdana" w:cs="Arial"/>
          <w:b/>
          <w:sz w:val="18"/>
          <w:szCs w:val="16"/>
        </w:rPr>
        <w:t>exec</w:t>
      </w:r>
      <w:proofErr w:type="spellEnd"/>
      <w:r w:rsidRPr="00B66915">
        <w:rPr>
          <w:rFonts w:ascii="Verdana" w:hAnsi="Verdana" w:cs="Arial"/>
          <w:sz w:val="18"/>
          <w:szCs w:val="16"/>
        </w:rPr>
        <w:t xml:space="preserve">, trzeba zdefiniować w </w:t>
      </w:r>
      <w:proofErr w:type="spellStart"/>
      <w:r w:rsidRPr="00B66915">
        <w:rPr>
          <w:rFonts w:ascii="Verdana" w:hAnsi="Verdana" w:cs="Arial"/>
          <w:sz w:val="18"/>
          <w:szCs w:val="16"/>
        </w:rPr>
        <w:t>switchu</w:t>
      </w:r>
      <w:proofErr w:type="spellEnd"/>
      <w:r w:rsidRPr="00B66915">
        <w:rPr>
          <w:rFonts w:ascii="Verdana" w:hAnsi="Verdana" w:cs="Arial"/>
          <w:sz w:val="18"/>
          <w:szCs w:val="16"/>
        </w:rPr>
        <w:t xml:space="preserve"> hasło egzekwowane. </w:t>
      </w:r>
    </w:p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sz w:val="18"/>
          <w:szCs w:val="16"/>
        </w:rPr>
      </w:pPr>
      <w:r w:rsidRPr="00B66915">
        <w:rPr>
          <w:rFonts w:ascii="Verdana" w:hAnsi="Verdana" w:cs="Arial"/>
          <w:sz w:val="18"/>
          <w:szCs w:val="16"/>
        </w:rPr>
        <w:t xml:space="preserve">4. Aby uruchomić domenę </w:t>
      </w:r>
      <w:proofErr w:type="spellStart"/>
      <w:r w:rsidRPr="009C4A17">
        <w:rPr>
          <w:rFonts w:ascii="Verdana" w:hAnsi="Verdana" w:cs="Arial"/>
          <w:b/>
          <w:sz w:val="18"/>
          <w:szCs w:val="16"/>
        </w:rPr>
        <w:t>ssh</w:t>
      </w:r>
      <w:proofErr w:type="spellEnd"/>
      <w:r w:rsidRPr="00B66915">
        <w:rPr>
          <w:rFonts w:ascii="Verdana" w:hAnsi="Verdana" w:cs="Arial"/>
          <w:sz w:val="18"/>
          <w:szCs w:val="16"/>
        </w:rPr>
        <w:t xml:space="preserve"> należy określić nazwę domeny dla </w:t>
      </w:r>
      <w:proofErr w:type="spellStart"/>
      <w:r w:rsidRPr="00B66915">
        <w:rPr>
          <w:rFonts w:ascii="Verdana" w:hAnsi="Verdana" w:cs="Arial"/>
          <w:sz w:val="18"/>
          <w:szCs w:val="16"/>
        </w:rPr>
        <w:t>switcha</w:t>
      </w:r>
      <w:proofErr w:type="spellEnd"/>
      <w:r w:rsidRPr="00B66915">
        <w:rPr>
          <w:rFonts w:ascii="Verdana" w:hAnsi="Verdana" w:cs="Arial"/>
          <w:sz w:val="18"/>
          <w:szCs w:val="16"/>
        </w:rPr>
        <w:t xml:space="preserve"> oraz nadać mu </w:t>
      </w:r>
      <w:proofErr w:type="spellStart"/>
      <w:r w:rsidRPr="009C4A17">
        <w:rPr>
          <w:rFonts w:ascii="Verdana" w:hAnsi="Verdana" w:cs="Arial"/>
          <w:b/>
          <w:sz w:val="18"/>
          <w:szCs w:val="16"/>
        </w:rPr>
        <w:t>hostname</w:t>
      </w:r>
      <w:proofErr w:type="spellEnd"/>
      <w:r w:rsidRPr="00B66915">
        <w:rPr>
          <w:rFonts w:ascii="Verdana" w:hAnsi="Verdana" w:cs="Arial"/>
          <w:sz w:val="18"/>
          <w:szCs w:val="16"/>
        </w:rPr>
        <w:t xml:space="preserve">. Następnie </w:t>
      </w:r>
      <w:proofErr w:type="spellStart"/>
      <w:r w:rsidRPr="00B66915">
        <w:rPr>
          <w:rFonts w:ascii="Verdana" w:hAnsi="Verdana" w:cs="Arial"/>
          <w:sz w:val="18"/>
          <w:szCs w:val="16"/>
        </w:rPr>
        <w:t>gereujemy</w:t>
      </w:r>
      <w:proofErr w:type="spellEnd"/>
      <w:r w:rsidRPr="00B66915">
        <w:rPr>
          <w:rFonts w:ascii="Verdana" w:hAnsi="Verdana" w:cs="Arial"/>
          <w:sz w:val="18"/>
          <w:szCs w:val="16"/>
        </w:rPr>
        <w:t xml:space="preserve"> klucz </w:t>
      </w:r>
      <w:r w:rsidRPr="009C4A17">
        <w:rPr>
          <w:rFonts w:ascii="Verdana" w:hAnsi="Verdana" w:cs="Arial"/>
          <w:b/>
          <w:sz w:val="18"/>
          <w:szCs w:val="16"/>
        </w:rPr>
        <w:t>RSA</w:t>
      </w:r>
      <w:r w:rsidRPr="00B66915">
        <w:rPr>
          <w:rFonts w:ascii="Verdana" w:hAnsi="Verdana" w:cs="Arial"/>
          <w:sz w:val="18"/>
          <w:szCs w:val="16"/>
        </w:rPr>
        <w:t xml:space="preserve"> i podajemy jeg</w:t>
      </w:r>
      <w:r w:rsidRPr="00B66915">
        <w:rPr>
          <w:rFonts w:ascii="Verdana" w:hAnsi="Verdana" w:cs="Arial"/>
          <w:sz w:val="18"/>
          <w:szCs w:val="16"/>
        </w:rPr>
        <w:t xml:space="preserve">o wielkość. </w:t>
      </w:r>
    </w:p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sz w:val="18"/>
          <w:szCs w:val="16"/>
        </w:rPr>
      </w:pPr>
      <w:r w:rsidRPr="00B66915">
        <w:rPr>
          <w:rFonts w:ascii="Verdana" w:hAnsi="Verdana" w:cs="Arial"/>
          <w:sz w:val="18"/>
          <w:szCs w:val="16"/>
        </w:rPr>
        <w:t xml:space="preserve">5. Komenda </w:t>
      </w:r>
      <w:proofErr w:type="spellStart"/>
      <w:r w:rsidRPr="009C4A17">
        <w:rPr>
          <w:rFonts w:ascii="Verdana" w:hAnsi="Verdana" w:cs="Arial"/>
          <w:b/>
          <w:sz w:val="18"/>
          <w:szCs w:val="16"/>
        </w:rPr>
        <w:t>aaa</w:t>
      </w:r>
      <w:proofErr w:type="spellEnd"/>
      <w:r w:rsidRPr="009C4A17">
        <w:rPr>
          <w:rFonts w:ascii="Verdana" w:hAnsi="Verdana" w:cs="Arial"/>
          <w:b/>
          <w:sz w:val="18"/>
          <w:szCs w:val="16"/>
        </w:rPr>
        <w:t xml:space="preserve"> </w:t>
      </w:r>
      <w:proofErr w:type="spellStart"/>
      <w:r w:rsidRPr="009C4A17">
        <w:rPr>
          <w:rFonts w:ascii="Verdana" w:hAnsi="Verdana" w:cs="Arial"/>
          <w:b/>
          <w:sz w:val="18"/>
          <w:szCs w:val="16"/>
        </w:rPr>
        <w:t>new</w:t>
      </w:r>
      <w:proofErr w:type="spellEnd"/>
      <w:r w:rsidRPr="009C4A17">
        <w:rPr>
          <w:rFonts w:ascii="Verdana" w:hAnsi="Verdana" w:cs="Arial"/>
          <w:b/>
          <w:sz w:val="18"/>
          <w:szCs w:val="16"/>
        </w:rPr>
        <w:t>-model</w:t>
      </w:r>
      <w:r w:rsidRPr="00B66915">
        <w:rPr>
          <w:rFonts w:ascii="Verdana" w:hAnsi="Verdana" w:cs="Arial"/>
          <w:sz w:val="18"/>
          <w:szCs w:val="16"/>
        </w:rPr>
        <w:t xml:space="preserve"> uniemożliwia korzystanie z loginu.  Należy zdefiniować użytkownika z loginem i hasłem.  W komendzie 0 oznacza, że hasło zadane jest jawnie tekstem. 7 – szyfrowane. </w:t>
      </w:r>
    </w:p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sz w:val="18"/>
          <w:szCs w:val="16"/>
        </w:rPr>
      </w:pPr>
      <w:r w:rsidRPr="00B66915">
        <w:rPr>
          <w:rFonts w:ascii="Verdana" w:hAnsi="Verdana" w:cs="Arial"/>
          <w:sz w:val="18"/>
          <w:szCs w:val="16"/>
        </w:rPr>
        <w:t xml:space="preserve">6. przy definiowaniu reguły filtrującej </w:t>
      </w:r>
      <w:r w:rsidRPr="009C4A17">
        <w:rPr>
          <w:rFonts w:ascii="Verdana" w:hAnsi="Verdana" w:cs="Arial"/>
          <w:b/>
          <w:sz w:val="18"/>
          <w:szCs w:val="16"/>
        </w:rPr>
        <w:t>ACL</w:t>
      </w:r>
      <w:r w:rsidRPr="00B66915">
        <w:rPr>
          <w:rFonts w:ascii="Verdana" w:hAnsi="Verdana" w:cs="Arial"/>
          <w:sz w:val="18"/>
          <w:szCs w:val="16"/>
        </w:rPr>
        <w:t xml:space="preserve"> (Access C</w:t>
      </w:r>
      <w:r w:rsidRPr="00B66915">
        <w:rPr>
          <w:rFonts w:ascii="Verdana" w:hAnsi="Verdana" w:cs="Arial"/>
          <w:sz w:val="18"/>
          <w:szCs w:val="16"/>
        </w:rPr>
        <w:t xml:space="preserve">ontrol List) wartość maski adresu IP zapisujemy w </w:t>
      </w:r>
      <w:r w:rsidRPr="009C4A17">
        <w:rPr>
          <w:rFonts w:ascii="Verdana" w:hAnsi="Verdana" w:cs="Arial"/>
          <w:b/>
          <w:sz w:val="18"/>
          <w:szCs w:val="16"/>
        </w:rPr>
        <w:t>inwersji</w:t>
      </w:r>
      <w:r w:rsidRPr="00B66915">
        <w:rPr>
          <w:rFonts w:ascii="Verdana" w:hAnsi="Verdana" w:cs="Arial"/>
          <w:sz w:val="18"/>
          <w:szCs w:val="16"/>
        </w:rPr>
        <w:t xml:space="preserve"> </w:t>
      </w:r>
      <w:r w:rsidRPr="009C4A17">
        <w:rPr>
          <w:rFonts w:ascii="Verdana" w:hAnsi="Verdana" w:cs="Arial"/>
          <w:b/>
          <w:sz w:val="18"/>
          <w:szCs w:val="16"/>
        </w:rPr>
        <w:t>bitowej</w:t>
      </w:r>
      <w:r w:rsidRPr="00B66915">
        <w:rPr>
          <w:rFonts w:ascii="Verdana" w:hAnsi="Verdana" w:cs="Arial"/>
          <w:sz w:val="18"/>
          <w:szCs w:val="16"/>
        </w:rPr>
        <w:t xml:space="preserve">. </w:t>
      </w:r>
    </w:p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sz w:val="18"/>
          <w:szCs w:val="16"/>
        </w:rPr>
      </w:pPr>
      <w:r w:rsidRPr="00B66915">
        <w:rPr>
          <w:rFonts w:ascii="Verdana" w:hAnsi="Verdana" w:cs="Arial"/>
          <w:sz w:val="18"/>
          <w:szCs w:val="16"/>
        </w:rPr>
        <w:t xml:space="preserve">7. W przełącznikach </w:t>
      </w:r>
      <w:proofErr w:type="spellStart"/>
      <w:r w:rsidRPr="00B66915">
        <w:rPr>
          <w:rFonts w:ascii="Verdana" w:hAnsi="Verdana" w:cs="Arial"/>
          <w:sz w:val="18"/>
          <w:szCs w:val="16"/>
        </w:rPr>
        <w:t>Layer</w:t>
      </w:r>
      <w:proofErr w:type="spellEnd"/>
      <w:r w:rsidRPr="00B66915">
        <w:rPr>
          <w:rFonts w:ascii="Verdana" w:hAnsi="Verdana" w:cs="Arial"/>
          <w:sz w:val="18"/>
          <w:szCs w:val="16"/>
        </w:rPr>
        <w:t xml:space="preserve"> 2 (nie </w:t>
      </w:r>
      <w:proofErr w:type="spellStart"/>
      <w:r w:rsidRPr="00B66915">
        <w:rPr>
          <w:rFonts w:ascii="Verdana" w:hAnsi="Verdana" w:cs="Arial"/>
          <w:sz w:val="18"/>
          <w:szCs w:val="16"/>
        </w:rPr>
        <w:t>rutujących</w:t>
      </w:r>
      <w:proofErr w:type="spellEnd"/>
      <w:r w:rsidRPr="00B66915">
        <w:rPr>
          <w:rFonts w:ascii="Verdana" w:hAnsi="Verdana" w:cs="Arial"/>
          <w:sz w:val="18"/>
          <w:szCs w:val="16"/>
        </w:rPr>
        <w:t xml:space="preserve">) nie jest możliwe przypisanie reguły ACL do interfejsu Ethernet. Można jednak zdefiniować globalną </w:t>
      </w:r>
      <w:r w:rsidRPr="009C4A17">
        <w:rPr>
          <w:rFonts w:ascii="Verdana" w:hAnsi="Verdana" w:cs="Arial"/>
          <w:b/>
          <w:sz w:val="18"/>
          <w:szCs w:val="16"/>
        </w:rPr>
        <w:t>tablicę adresów MAC</w:t>
      </w:r>
      <w:r w:rsidRPr="00B66915">
        <w:rPr>
          <w:rFonts w:ascii="Verdana" w:hAnsi="Verdana" w:cs="Arial"/>
          <w:sz w:val="18"/>
          <w:szCs w:val="16"/>
        </w:rPr>
        <w:t xml:space="preserve"> i reguły postępowania po</w:t>
      </w:r>
      <w:r w:rsidRPr="00B66915">
        <w:rPr>
          <w:rFonts w:ascii="Verdana" w:hAnsi="Verdana" w:cs="Arial"/>
          <w:sz w:val="18"/>
          <w:szCs w:val="16"/>
        </w:rPr>
        <w:t xml:space="preserve"> natrafieniu na te adresy w ramkach Ethernet .</w:t>
      </w:r>
    </w:p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sz w:val="16"/>
          <w:szCs w:val="16"/>
        </w:rPr>
      </w:pPr>
    </w:p>
    <w:p w:rsidR="00000000" w:rsidRDefault="00ED5BCB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B66915" w:rsidRPr="00B66915" w:rsidRDefault="00B66915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000000" w:rsidRPr="009C4A17" w:rsidRDefault="00ED5BCB">
      <w:pPr>
        <w:pStyle w:val="Zwykytekst1"/>
        <w:overflowPunct/>
        <w:autoSpaceDE/>
        <w:textAlignment w:val="auto"/>
      </w:pPr>
      <w:r w:rsidRPr="00B66915">
        <w:rPr>
          <w:rFonts w:ascii="Verdana" w:hAnsi="Verdana" w:cs="Arial"/>
          <w:b/>
          <w:sz w:val="22"/>
        </w:rPr>
        <w:lastRenderedPageBreak/>
        <w:t>ZADANIE D</w:t>
      </w:r>
      <w:r w:rsidR="009C4A17">
        <w:rPr>
          <w:rFonts w:ascii="Verdana" w:hAnsi="Verdana" w:cs="Arial"/>
          <w:b/>
          <w:sz w:val="22"/>
        </w:rPr>
        <w:t>:</w:t>
      </w:r>
      <w:r w:rsidR="009C4A17" w:rsidRPr="009C4A17">
        <w:t xml:space="preserve"> </w:t>
      </w:r>
      <w:r w:rsidR="009C4A17" w:rsidRPr="009C4A17">
        <w:rPr>
          <w:rFonts w:ascii="Verdana" w:hAnsi="Verdana"/>
          <w:b/>
        </w:rPr>
        <w:t xml:space="preserve">Zarządzanie adresami MAC. </w:t>
      </w:r>
      <w:proofErr w:type="spellStart"/>
      <w:r w:rsidR="009C4A17" w:rsidRPr="009C4A17">
        <w:rPr>
          <w:rFonts w:ascii="Verdana" w:hAnsi="Verdana"/>
          <w:b/>
        </w:rPr>
        <w:t>Spanning</w:t>
      </w:r>
      <w:proofErr w:type="spellEnd"/>
      <w:r w:rsidR="009C4A17" w:rsidRPr="009C4A17">
        <w:rPr>
          <w:rFonts w:ascii="Verdana" w:hAnsi="Verdana"/>
          <w:b/>
        </w:rPr>
        <w:t xml:space="preserve"> </w:t>
      </w:r>
      <w:proofErr w:type="spellStart"/>
      <w:r w:rsidR="009C4A17" w:rsidRPr="009C4A17">
        <w:rPr>
          <w:rFonts w:ascii="Verdana" w:hAnsi="Verdana"/>
          <w:b/>
        </w:rPr>
        <w:t>Tree</w:t>
      </w:r>
      <w:proofErr w:type="spellEnd"/>
      <w:r w:rsidR="009C4A17" w:rsidRPr="009C4A17">
        <w:rPr>
          <w:rFonts w:ascii="Verdana" w:hAnsi="Verdana"/>
          <w:b/>
        </w:rPr>
        <w:t xml:space="preserve"> </w:t>
      </w:r>
      <w:proofErr w:type="spellStart"/>
      <w:r w:rsidR="009C4A17" w:rsidRPr="009C4A17">
        <w:rPr>
          <w:rFonts w:ascii="Verdana" w:hAnsi="Verdana"/>
          <w:b/>
        </w:rPr>
        <w:t>Protocol</w:t>
      </w:r>
      <w:proofErr w:type="spellEnd"/>
    </w:p>
    <w:p w:rsidR="00000000" w:rsidRDefault="00ED5BCB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9C4A17" w:rsidRPr="00B66915" w:rsidRDefault="009C4A17">
      <w:pPr>
        <w:pStyle w:val="Zwykytekst1"/>
        <w:overflowPunct/>
        <w:autoSpaceDE/>
        <w:textAlignment w:val="auto"/>
        <w:rPr>
          <w:rFonts w:ascii="Verdana" w:hAnsi="Verdana" w:cs="Arial"/>
          <w:sz w:val="16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60"/>
      </w:tblGrid>
      <w:tr w:rsidR="00000000" w:rsidRPr="00B66915">
        <w:trPr>
          <w:trHeight w:val="800"/>
        </w:trPr>
        <w:tc>
          <w:tcPr>
            <w:tcW w:w="1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A17" w:rsidRDefault="009C4A17" w:rsidP="009C4A17">
            <w:pPr>
              <w:pStyle w:val="TableContents"/>
              <w:rPr>
                <w:rFonts w:ascii="Verdana" w:hAnsi="Verdana" w:cs="Arial"/>
                <w:b/>
                <w:szCs w:val="16"/>
              </w:rPr>
            </w:pPr>
          </w:p>
          <w:p w:rsidR="009C4A17" w:rsidRPr="00B66915" w:rsidRDefault="009C4A17" w:rsidP="009C4A17">
            <w:pPr>
              <w:pStyle w:val="TableContents"/>
              <w:rPr>
                <w:rFonts w:ascii="Verdana" w:hAnsi="Verdana" w:cs="Arial"/>
                <w:szCs w:val="16"/>
              </w:rPr>
            </w:pPr>
            <w:r w:rsidRPr="00B66915">
              <w:rPr>
                <w:rFonts w:ascii="Verdana" w:hAnsi="Verdana" w:cs="Arial"/>
                <w:b/>
                <w:szCs w:val="16"/>
              </w:rPr>
              <w:t>Switch: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</w:rPr>
            </w:pPr>
            <w:proofErr w:type="spellStart"/>
            <w:r w:rsidRPr="009C4A17">
              <w:rPr>
                <w:rFonts w:ascii="Verdana" w:hAnsi="Verdana" w:cs="Arial"/>
              </w:rPr>
              <w:t>Switch#show</w:t>
            </w:r>
            <w:proofErr w:type="spellEnd"/>
            <w:r w:rsidRPr="009C4A17">
              <w:rPr>
                <w:rFonts w:ascii="Verdana" w:hAnsi="Verdana" w:cs="Arial"/>
              </w:rPr>
              <w:t xml:space="preserve"> mac-</w:t>
            </w:r>
            <w:proofErr w:type="spellStart"/>
            <w:r w:rsidRPr="009C4A17">
              <w:rPr>
                <w:rFonts w:ascii="Verdana" w:hAnsi="Verdana" w:cs="Arial"/>
              </w:rPr>
              <w:t>address</w:t>
            </w:r>
            <w:proofErr w:type="spellEnd"/>
            <w:r w:rsidRPr="009C4A17">
              <w:rPr>
                <w:rFonts w:ascii="Verdana" w:hAnsi="Verdana" w:cs="Arial"/>
              </w:rPr>
              <w:t>-</w:t>
            </w:r>
            <w:proofErr w:type="spellStart"/>
            <w:r w:rsidRPr="009C4A17">
              <w:rPr>
                <w:rFonts w:ascii="Verdana" w:hAnsi="Verdana" w:cs="Arial"/>
              </w:rPr>
              <w:t>table</w:t>
            </w:r>
            <w:proofErr w:type="spellEnd"/>
            <w:r w:rsidRPr="009C4A17">
              <w:rPr>
                <w:rFonts w:ascii="Verdana" w:hAnsi="Verdana" w:cs="Arial"/>
              </w:rPr>
              <w:t xml:space="preserve">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 w:val="18"/>
              </w:rPr>
            </w:pPr>
            <w:r w:rsidRPr="009C4A17">
              <w:rPr>
                <w:rFonts w:ascii="Verdana" w:hAnsi="Verdana" w:cs="Arial"/>
                <w:color w:val="0066FF"/>
                <w:sz w:val="18"/>
              </w:rPr>
              <w:t>w przypadku Cisco 2960: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</w:rPr>
            </w:pPr>
            <w:proofErr w:type="spellStart"/>
            <w:r w:rsidRPr="009C4A17">
              <w:rPr>
                <w:rFonts w:ascii="Verdana" w:hAnsi="Verdana" w:cs="Arial"/>
              </w:rPr>
              <w:t>Switch#show</w:t>
            </w:r>
            <w:proofErr w:type="spellEnd"/>
            <w:r w:rsidRPr="009C4A17">
              <w:rPr>
                <w:rFonts w:ascii="Verdana" w:hAnsi="Verdana" w:cs="Arial"/>
              </w:rPr>
              <w:t xml:space="preserve"> mac </w:t>
            </w:r>
            <w:proofErr w:type="spellStart"/>
            <w:r w:rsidRPr="009C4A17">
              <w:rPr>
                <w:rFonts w:ascii="Verdana" w:hAnsi="Verdana" w:cs="Arial"/>
              </w:rPr>
              <w:t>address-table</w:t>
            </w:r>
            <w:proofErr w:type="spellEnd"/>
            <w:r w:rsidRPr="009C4A17">
              <w:rPr>
                <w:rFonts w:ascii="Verdana" w:hAnsi="Verdana" w:cs="Arial"/>
              </w:rPr>
              <w:t xml:space="preserve">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 w:val="18"/>
                <w:szCs w:val="16"/>
              </w:rPr>
            </w:pPr>
            <w:r w:rsidRPr="009C4A17">
              <w:rPr>
                <w:rFonts w:ascii="Verdana" w:hAnsi="Verdana" w:cs="Arial"/>
                <w:color w:val="0066FF"/>
                <w:sz w:val="18"/>
              </w:rPr>
              <w:t xml:space="preserve">Aby sprawdzić </w:t>
            </w:r>
            <w:r w:rsidRPr="009C4A17">
              <w:rPr>
                <w:rFonts w:ascii="Verdana" w:hAnsi="Verdana" w:cs="Arial"/>
                <w:color w:val="0066FF"/>
                <w:sz w:val="18"/>
                <w:szCs w:val="16"/>
              </w:rPr>
              <w:t>listę MAC, do których droga prowadzi przez konkretny interfejs: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  <w:szCs w:val="16"/>
              </w:rPr>
            </w:pPr>
            <w:proofErr w:type="spellStart"/>
            <w:r w:rsidRPr="009C4A17">
              <w:rPr>
                <w:rFonts w:ascii="Verdana" w:hAnsi="Verdana" w:cs="Arial"/>
                <w:szCs w:val="16"/>
              </w:rPr>
              <w:t>Switch#show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mac-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address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>-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table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interface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fa 0/1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 w:val="18"/>
                <w:szCs w:val="16"/>
              </w:rPr>
            </w:pPr>
            <w:r w:rsidRPr="009C4A17">
              <w:rPr>
                <w:rFonts w:ascii="Verdana" w:hAnsi="Verdana" w:cs="Arial"/>
                <w:color w:val="0066FF"/>
                <w:sz w:val="18"/>
                <w:szCs w:val="16"/>
              </w:rPr>
              <w:t>Zdefiniowanie statycznego adresu MAC dla wy</w:t>
            </w:r>
            <w:r w:rsidRPr="009C4A17">
              <w:rPr>
                <w:rFonts w:ascii="Verdana" w:hAnsi="Verdana" w:cs="Arial"/>
                <w:color w:val="0066FF"/>
                <w:sz w:val="18"/>
                <w:szCs w:val="16"/>
              </w:rPr>
              <w:t xml:space="preserve">branego portu i VLAN1: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  <w:szCs w:val="16"/>
              </w:rPr>
            </w:pPr>
            <w:r w:rsidRPr="009C4A17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config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>)#mac-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address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>-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table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static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1111.2222.3333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vlan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1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int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fa0/5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 w:val="18"/>
                <w:szCs w:val="16"/>
              </w:rPr>
            </w:pPr>
            <w:r w:rsidRPr="009C4A17">
              <w:rPr>
                <w:rFonts w:ascii="Verdana" w:hAnsi="Verdana" w:cs="Arial"/>
                <w:color w:val="0066FF"/>
                <w:sz w:val="18"/>
                <w:szCs w:val="16"/>
              </w:rPr>
              <w:t xml:space="preserve">Sprawdzanie stanu STP: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Cs w:val="16"/>
              </w:rPr>
            </w:pPr>
            <w:proofErr w:type="spellStart"/>
            <w:r w:rsidRPr="009C4A17">
              <w:rPr>
                <w:rFonts w:ascii="Verdana" w:hAnsi="Verdana" w:cs="Arial"/>
                <w:szCs w:val="16"/>
              </w:rPr>
              <w:t>Switch#sh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spanning-tree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Cs w:val="16"/>
              </w:rPr>
            </w:pPr>
            <w:proofErr w:type="spellStart"/>
            <w:r w:rsidRPr="009C4A17">
              <w:rPr>
                <w:rFonts w:ascii="Verdana" w:hAnsi="Verdana" w:cs="Arial"/>
                <w:szCs w:val="16"/>
              </w:rPr>
              <w:t>Switch#sh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spanning-tree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detail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  <w:szCs w:val="16"/>
              </w:rPr>
            </w:pPr>
            <w:proofErr w:type="spellStart"/>
            <w:r w:rsidRPr="009C4A17">
              <w:rPr>
                <w:rFonts w:ascii="Verdana" w:hAnsi="Verdana" w:cs="Arial"/>
                <w:szCs w:val="16"/>
              </w:rPr>
              <w:t>Switch#sh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spanning-tree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vlan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1-10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 w:val="18"/>
                <w:szCs w:val="16"/>
              </w:rPr>
            </w:pPr>
            <w:r w:rsidRPr="009C4A17">
              <w:rPr>
                <w:rFonts w:ascii="Verdana" w:hAnsi="Verdana" w:cs="Arial"/>
                <w:color w:val="0066FF"/>
                <w:sz w:val="18"/>
                <w:szCs w:val="16"/>
              </w:rPr>
              <w:t xml:space="preserve">Włączanie aktywnych połączeń: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Cs w:val="16"/>
              </w:rPr>
            </w:pPr>
            <w:r w:rsidRPr="009C4A17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confi</w:t>
            </w:r>
            <w:r w:rsidRPr="009C4A17">
              <w:rPr>
                <w:rFonts w:ascii="Verdana" w:hAnsi="Verdana" w:cs="Arial"/>
                <w:szCs w:val="16"/>
              </w:rPr>
              <w:t>g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interface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fa 0/5 Switch(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config-if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shutdown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Cs w:val="16"/>
              </w:rPr>
            </w:pPr>
            <w:r w:rsidRPr="009C4A17">
              <w:rPr>
                <w:rFonts w:ascii="Verdana" w:hAnsi="Verdana" w:cs="Arial"/>
                <w:szCs w:val="16"/>
              </w:rPr>
              <w:t xml:space="preserve">jeszcze raz analiza sytuacji ii dalej: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Cs w:val="16"/>
              </w:rPr>
            </w:pPr>
            <w:r w:rsidRPr="009C4A17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config-if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)#no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shutdown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Cs w:val="16"/>
              </w:rPr>
            </w:pPr>
            <w:r w:rsidRPr="009C4A17">
              <w:rPr>
                <w:rFonts w:ascii="Verdana" w:hAnsi="Verdana" w:cs="Arial"/>
                <w:szCs w:val="16"/>
              </w:rPr>
              <w:t>Wyłączenie akceptowania ramek PBDU :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  <w:szCs w:val="16"/>
              </w:rPr>
            </w:pPr>
            <w:r w:rsidRPr="009C4A17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config-if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spanning-tree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bpduguard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disable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 w:val="18"/>
                <w:szCs w:val="16"/>
              </w:rPr>
            </w:pPr>
            <w:r w:rsidRPr="009C4A17">
              <w:rPr>
                <w:rFonts w:ascii="Verdana" w:hAnsi="Verdana" w:cs="Arial"/>
                <w:color w:val="0066FF"/>
                <w:sz w:val="18"/>
                <w:szCs w:val="16"/>
              </w:rPr>
              <w:t xml:space="preserve">Przeniesienie statusu Root Bridge do konkretnego </w:t>
            </w:r>
            <w:r w:rsidRPr="009C4A17">
              <w:rPr>
                <w:rFonts w:ascii="Verdana" w:hAnsi="Verdana" w:cs="Arial"/>
                <w:color w:val="0066FF"/>
                <w:sz w:val="18"/>
                <w:szCs w:val="16"/>
              </w:rPr>
              <w:t xml:space="preserve">VLAN: </w:t>
            </w:r>
          </w:p>
          <w:p w:rsid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Cs w:val="16"/>
              </w:rPr>
            </w:pPr>
            <w:r w:rsidRPr="009C4A17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config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spanning-tree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vlan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1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root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primary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Cs w:val="16"/>
              </w:rPr>
            </w:pPr>
            <w:r w:rsidRPr="009C4A17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config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spanning-tree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vlan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1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root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secondary</w:t>
            </w:r>
            <w:proofErr w:type="spellEnd"/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sz w:val="24"/>
              </w:rPr>
            </w:pPr>
            <w:r w:rsidRPr="009C4A17">
              <w:rPr>
                <w:rFonts w:ascii="Verdana" w:hAnsi="Verdana" w:cs="Arial"/>
                <w:szCs w:val="16"/>
              </w:rPr>
              <w:t xml:space="preserve">Znowu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prawdzamy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stan STP: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sz w:val="24"/>
              </w:rPr>
            </w:pP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 w:val="18"/>
                <w:szCs w:val="16"/>
              </w:rPr>
            </w:pPr>
            <w:r w:rsidRPr="009C4A17">
              <w:rPr>
                <w:rFonts w:ascii="Verdana" w:hAnsi="Verdana" w:cs="Arial"/>
                <w:color w:val="0066FF"/>
                <w:sz w:val="18"/>
                <w:szCs w:val="16"/>
              </w:rPr>
              <w:t xml:space="preserve">Aby określić podstawę BPDU: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  <w:szCs w:val="16"/>
              </w:rPr>
            </w:pPr>
            <w:r w:rsidRPr="009C4A17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config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spanning-tree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vlan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1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priority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16384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 w:val="18"/>
                <w:szCs w:val="16"/>
              </w:rPr>
            </w:pPr>
            <w:r w:rsidRPr="009C4A17">
              <w:rPr>
                <w:rFonts w:ascii="Verdana" w:hAnsi="Verdana" w:cs="Arial"/>
                <w:color w:val="0066FF"/>
                <w:sz w:val="18"/>
                <w:szCs w:val="16"/>
              </w:rPr>
              <w:t xml:space="preserve">Zablokowanie utraty statusu Root </w:t>
            </w:r>
            <w:proofErr w:type="spellStart"/>
            <w:r w:rsidRPr="009C4A17">
              <w:rPr>
                <w:rFonts w:ascii="Verdana" w:hAnsi="Verdana" w:cs="Arial"/>
                <w:color w:val="0066FF"/>
                <w:sz w:val="18"/>
                <w:szCs w:val="16"/>
              </w:rPr>
              <w:t>bridge</w:t>
            </w:r>
            <w:proofErr w:type="spellEnd"/>
            <w:r w:rsidRPr="009C4A17">
              <w:rPr>
                <w:rFonts w:ascii="Verdana" w:hAnsi="Verdana" w:cs="Arial"/>
                <w:color w:val="0066FF"/>
                <w:sz w:val="18"/>
                <w:szCs w:val="16"/>
              </w:rPr>
              <w:t xml:space="preserve"> </w:t>
            </w:r>
            <w:r w:rsidRPr="009C4A17">
              <w:rPr>
                <w:rFonts w:ascii="Verdana" w:hAnsi="Verdana" w:cs="Arial"/>
                <w:color w:val="0066FF"/>
                <w:sz w:val="18"/>
                <w:szCs w:val="16"/>
              </w:rPr>
              <w:t>przez przełącznik: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  <w:szCs w:val="16"/>
              </w:rPr>
            </w:pPr>
            <w:r w:rsidRPr="009C4A17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config-if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spanning-tree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guard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root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 w:val="18"/>
                <w:szCs w:val="16"/>
              </w:rPr>
            </w:pPr>
            <w:r w:rsidRPr="009C4A17">
              <w:rPr>
                <w:rFonts w:ascii="Verdana" w:hAnsi="Verdana" w:cs="Arial"/>
                <w:color w:val="0066FF"/>
                <w:sz w:val="18"/>
                <w:szCs w:val="16"/>
              </w:rPr>
              <w:t xml:space="preserve">Określanie priorytetu portu :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Cs w:val="16"/>
              </w:rPr>
            </w:pPr>
            <w:r w:rsidRPr="009C4A17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config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int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fa 0/1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  <w:szCs w:val="16"/>
              </w:rPr>
            </w:pPr>
            <w:r w:rsidRPr="009C4A17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config-if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spanning-tree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port-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priority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64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 w:val="18"/>
                <w:szCs w:val="16"/>
              </w:rPr>
            </w:pPr>
            <w:r w:rsidRPr="009C4A17">
              <w:rPr>
                <w:rFonts w:ascii="Verdana" w:hAnsi="Verdana" w:cs="Arial"/>
                <w:color w:val="0066FF"/>
                <w:sz w:val="18"/>
                <w:szCs w:val="16"/>
              </w:rPr>
              <w:t xml:space="preserve">dla konkretnego VLAN: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Cs w:val="16"/>
              </w:rPr>
            </w:pPr>
            <w:r w:rsidRPr="009C4A17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config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int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fa 0/1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  <w:szCs w:val="16"/>
              </w:rPr>
            </w:pPr>
            <w:r w:rsidRPr="009C4A17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config-if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spanning-tree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vla</w:t>
            </w:r>
            <w:r w:rsidRPr="009C4A17">
              <w:rPr>
                <w:rFonts w:ascii="Verdana" w:hAnsi="Verdana" w:cs="Arial"/>
                <w:szCs w:val="16"/>
              </w:rPr>
              <w:t>n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1port-priority 64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 w:val="18"/>
                <w:szCs w:val="16"/>
              </w:rPr>
            </w:pPr>
            <w:proofErr w:type="spellStart"/>
            <w:r w:rsidRPr="009C4A17">
              <w:rPr>
                <w:rFonts w:ascii="Verdana" w:hAnsi="Verdana" w:cs="Arial"/>
                <w:color w:val="0066FF"/>
                <w:sz w:val="18"/>
                <w:szCs w:val="16"/>
              </w:rPr>
              <w:t>Spraqdzenie</w:t>
            </w:r>
            <w:proofErr w:type="spellEnd"/>
            <w:r w:rsidRPr="009C4A17">
              <w:rPr>
                <w:rFonts w:ascii="Verdana" w:hAnsi="Verdana" w:cs="Arial"/>
                <w:color w:val="0066FF"/>
                <w:sz w:val="18"/>
                <w:szCs w:val="16"/>
              </w:rPr>
              <w:t xml:space="preserve"> wartości priorytetu konkretnego portu: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  <w:szCs w:val="16"/>
              </w:rPr>
            </w:pPr>
            <w:r w:rsidRPr="009C4A17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config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)#show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spanning-tree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vlan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1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detail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 w:val="18"/>
                <w:szCs w:val="16"/>
              </w:rPr>
            </w:pPr>
            <w:r w:rsidRPr="009C4A17">
              <w:rPr>
                <w:rFonts w:ascii="Verdana" w:hAnsi="Verdana" w:cs="Arial"/>
                <w:color w:val="0066FF"/>
                <w:sz w:val="18"/>
                <w:szCs w:val="16"/>
              </w:rPr>
              <w:t xml:space="preserve">Wyłączenie domyślnego RSTP: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  <w:szCs w:val="16"/>
              </w:rPr>
            </w:pPr>
            <w:r w:rsidRPr="009C4A17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config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)#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spanning-tree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mode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pvst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 w:val="18"/>
                <w:szCs w:val="16"/>
              </w:rPr>
            </w:pPr>
            <w:r w:rsidRPr="009C4A17">
              <w:rPr>
                <w:rFonts w:ascii="Verdana" w:hAnsi="Verdana" w:cs="Arial"/>
                <w:color w:val="0066FF"/>
                <w:sz w:val="18"/>
                <w:szCs w:val="16"/>
              </w:rPr>
              <w:t xml:space="preserve">Ponowne włączenie: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  <w:szCs w:val="16"/>
              </w:rPr>
            </w:pPr>
            <w:r w:rsidRPr="009C4A17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config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spanning-tree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mode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rapid-pvst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 w:val="18"/>
                <w:szCs w:val="16"/>
              </w:rPr>
            </w:pPr>
            <w:r w:rsidRPr="009C4A17">
              <w:rPr>
                <w:rFonts w:ascii="Verdana" w:hAnsi="Verdana" w:cs="Arial"/>
                <w:color w:val="0066FF"/>
                <w:sz w:val="18"/>
                <w:szCs w:val="16"/>
              </w:rPr>
              <w:t xml:space="preserve">Całkowite wyłączenie STP dla przełącznika: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  <w:szCs w:val="16"/>
              </w:rPr>
            </w:pPr>
            <w:r w:rsidRPr="009C4A17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config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spanning-tree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portfast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default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 w:val="18"/>
                <w:szCs w:val="16"/>
              </w:rPr>
            </w:pPr>
            <w:r w:rsidRPr="009C4A17">
              <w:rPr>
                <w:rFonts w:ascii="Verdana" w:hAnsi="Verdana" w:cs="Arial"/>
                <w:color w:val="0066FF"/>
                <w:sz w:val="18"/>
                <w:szCs w:val="16"/>
              </w:rPr>
              <w:t xml:space="preserve">wyłączenie STP dla fizycznego portu przełącznika: </w:t>
            </w:r>
          </w:p>
          <w:p w:rsidR="00000000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Cs w:val="16"/>
              </w:rPr>
            </w:pPr>
            <w:r w:rsidRPr="009C4A17">
              <w:rPr>
                <w:rFonts w:ascii="Verdana" w:hAnsi="Verdana" w:cs="Arial"/>
                <w:szCs w:val="16"/>
              </w:rPr>
              <w:t>Switch(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config-if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spanning-tree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  <w:szCs w:val="16"/>
              </w:rPr>
              <w:t>portfast</w:t>
            </w:r>
            <w:proofErr w:type="spellEnd"/>
            <w:r w:rsidRPr="009C4A17">
              <w:rPr>
                <w:rFonts w:ascii="Verdana" w:hAnsi="Verdana" w:cs="Arial"/>
                <w:szCs w:val="16"/>
              </w:rPr>
              <w:t xml:space="preserve"> </w:t>
            </w:r>
          </w:p>
          <w:p w:rsidR="009C4A17" w:rsidRPr="00B66915" w:rsidRDefault="009C4A17">
            <w:pPr>
              <w:pStyle w:val="Zwykytekst1"/>
              <w:overflowPunct/>
              <w:autoSpaceDE/>
              <w:textAlignment w:val="auto"/>
              <w:rPr>
                <w:rFonts w:ascii="Verdana" w:hAnsi="Verdana"/>
              </w:rPr>
            </w:pPr>
          </w:p>
        </w:tc>
      </w:tr>
    </w:tbl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sz w:val="16"/>
        </w:rPr>
      </w:pPr>
    </w:p>
    <w:p w:rsidR="00000000" w:rsidRPr="009C4A17" w:rsidRDefault="00ED5BCB">
      <w:pPr>
        <w:pStyle w:val="Zwykytekst1"/>
        <w:numPr>
          <w:ilvl w:val="0"/>
          <w:numId w:val="5"/>
        </w:numPr>
        <w:overflowPunct/>
        <w:autoSpaceDE/>
        <w:textAlignment w:val="auto"/>
        <w:rPr>
          <w:rFonts w:ascii="Verdana" w:hAnsi="Verdana" w:cs="Arial"/>
          <w:sz w:val="18"/>
          <w:szCs w:val="16"/>
        </w:rPr>
      </w:pPr>
      <w:r w:rsidRPr="009C4A17">
        <w:rPr>
          <w:rFonts w:ascii="Verdana" w:hAnsi="Verdana" w:cs="Arial"/>
          <w:b/>
          <w:sz w:val="18"/>
          <w:szCs w:val="16"/>
        </w:rPr>
        <w:t>Adresy</w:t>
      </w:r>
      <w:r w:rsidRPr="009C4A17">
        <w:rPr>
          <w:rFonts w:ascii="Verdana" w:hAnsi="Verdana" w:cs="Arial"/>
          <w:sz w:val="18"/>
          <w:szCs w:val="16"/>
        </w:rPr>
        <w:t xml:space="preserve"> </w:t>
      </w:r>
      <w:r w:rsidRPr="009C4A17">
        <w:rPr>
          <w:rFonts w:ascii="Verdana" w:hAnsi="Verdana" w:cs="Arial"/>
          <w:b/>
          <w:sz w:val="18"/>
          <w:szCs w:val="16"/>
        </w:rPr>
        <w:t>MAC</w:t>
      </w:r>
      <w:r w:rsidRPr="009C4A17">
        <w:rPr>
          <w:rFonts w:ascii="Verdana" w:hAnsi="Verdana" w:cs="Arial"/>
          <w:sz w:val="18"/>
          <w:szCs w:val="16"/>
        </w:rPr>
        <w:t xml:space="preserve"> zostają rozpropagowane dopiero po przeprowad</w:t>
      </w:r>
      <w:r w:rsidRPr="009C4A17">
        <w:rPr>
          <w:rFonts w:ascii="Verdana" w:hAnsi="Verdana" w:cs="Arial"/>
          <w:sz w:val="18"/>
          <w:szCs w:val="16"/>
        </w:rPr>
        <w:t xml:space="preserve">zeniu w </w:t>
      </w:r>
      <w:r w:rsidRPr="009C4A17">
        <w:rPr>
          <w:rFonts w:ascii="Verdana" w:hAnsi="Verdana" w:cs="Arial"/>
          <w:b/>
          <w:sz w:val="18"/>
          <w:szCs w:val="16"/>
        </w:rPr>
        <w:t>sesji</w:t>
      </w:r>
      <w:r w:rsidRPr="009C4A17">
        <w:rPr>
          <w:rFonts w:ascii="Verdana" w:hAnsi="Verdana" w:cs="Arial"/>
          <w:sz w:val="18"/>
          <w:szCs w:val="16"/>
        </w:rPr>
        <w:t xml:space="preserve"> </w:t>
      </w:r>
      <w:r w:rsidRPr="009C4A17">
        <w:rPr>
          <w:rFonts w:ascii="Verdana" w:hAnsi="Verdana" w:cs="Arial"/>
          <w:b/>
          <w:sz w:val="18"/>
          <w:szCs w:val="16"/>
        </w:rPr>
        <w:t>ARP</w:t>
      </w:r>
      <w:r w:rsidRPr="009C4A17">
        <w:rPr>
          <w:rFonts w:ascii="Verdana" w:hAnsi="Verdana" w:cs="Arial"/>
          <w:sz w:val="18"/>
          <w:szCs w:val="16"/>
        </w:rPr>
        <w:t xml:space="preserve"> pomiędzy stacjami PC.</w:t>
      </w:r>
    </w:p>
    <w:p w:rsidR="00000000" w:rsidRPr="009C4A17" w:rsidRDefault="00ED5BCB">
      <w:pPr>
        <w:pStyle w:val="Zwykytekst1"/>
        <w:numPr>
          <w:ilvl w:val="0"/>
          <w:numId w:val="5"/>
        </w:numPr>
        <w:overflowPunct/>
        <w:autoSpaceDE/>
        <w:textAlignment w:val="auto"/>
        <w:rPr>
          <w:rFonts w:ascii="Verdana" w:hAnsi="Verdana" w:cs="Arial"/>
          <w:sz w:val="18"/>
          <w:szCs w:val="16"/>
        </w:rPr>
      </w:pPr>
      <w:r w:rsidRPr="009C4A17">
        <w:rPr>
          <w:rFonts w:ascii="Verdana" w:hAnsi="Verdana" w:cs="Arial"/>
          <w:sz w:val="18"/>
          <w:szCs w:val="16"/>
        </w:rPr>
        <w:t xml:space="preserve">Po sprawdzeniu stanu STP trzeba zwrócić uwagę na: </w:t>
      </w:r>
      <w:r w:rsidRPr="009C4A17">
        <w:rPr>
          <w:rFonts w:ascii="Verdana" w:hAnsi="Verdana" w:cs="Arial"/>
          <w:b/>
          <w:sz w:val="18"/>
          <w:szCs w:val="16"/>
        </w:rPr>
        <w:t xml:space="preserve">status Root Bridge, Root ID, Bridge ID, Root Port, </w:t>
      </w:r>
      <w:proofErr w:type="spellStart"/>
      <w:r w:rsidRPr="009C4A17">
        <w:rPr>
          <w:rFonts w:ascii="Verdana" w:hAnsi="Verdana" w:cs="Arial"/>
          <w:b/>
          <w:sz w:val="18"/>
          <w:szCs w:val="16"/>
        </w:rPr>
        <w:t>Designated</w:t>
      </w:r>
      <w:proofErr w:type="spellEnd"/>
      <w:r w:rsidRPr="009C4A17">
        <w:rPr>
          <w:rFonts w:ascii="Verdana" w:hAnsi="Verdana" w:cs="Arial"/>
          <w:b/>
          <w:sz w:val="18"/>
          <w:szCs w:val="16"/>
        </w:rPr>
        <w:t xml:space="preserve"> </w:t>
      </w:r>
      <w:proofErr w:type="spellStart"/>
      <w:r w:rsidRPr="009C4A17">
        <w:rPr>
          <w:rFonts w:ascii="Verdana" w:hAnsi="Verdana" w:cs="Arial"/>
          <w:b/>
          <w:sz w:val="18"/>
          <w:szCs w:val="16"/>
        </w:rPr>
        <w:t>Ports</w:t>
      </w:r>
      <w:proofErr w:type="spellEnd"/>
      <w:r w:rsidRPr="009C4A17">
        <w:rPr>
          <w:rFonts w:ascii="Verdana" w:hAnsi="Verdana" w:cs="Arial"/>
          <w:sz w:val="18"/>
          <w:szCs w:val="16"/>
        </w:rPr>
        <w:t xml:space="preserve">. Następnie dodajemy drugie połączenie i ponownie sprawdzamy stan. </w:t>
      </w:r>
    </w:p>
    <w:p w:rsidR="00000000" w:rsidRPr="009C4A17" w:rsidRDefault="00ED5BCB">
      <w:pPr>
        <w:pStyle w:val="Zwykytekst1"/>
        <w:numPr>
          <w:ilvl w:val="0"/>
          <w:numId w:val="5"/>
        </w:numPr>
        <w:overflowPunct/>
        <w:autoSpaceDE/>
        <w:textAlignment w:val="auto"/>
        <w:rPr>
          <w:rFonts w:ascii="Verdana" w:hAnsi="Verdana" w:cs="Arial"/>
          <w:sz w:val="18"/>
          <w:szCs w:val="16"/>
        </w:rPr>
      </w:pPr>
      <w:r w:rsidRPr="009C4A17">
        <w:rPr>
          <w:rFonts w:ascii="Verdana" w:hAnsi="Verdana" w:cs="Arial"/>
          <w:sz w:val="18"/>
          <w:szCs w:val="16"/>
        </w:rPr>
        <w:t>W przełącznikach Cisco protokół</w:t>
      </w:r>
      <w:r w:rsidRPr="009C4A17">
        <w:rPr>
          <w:rFonts w:ascii="Verdana" w:hAnsi="Verdana" w:cs="Arial"/>
          <w:sz w:val="18"/>
          <w:szCs w:val="16"/>
        </w:rPr>
        <w:t xml:space="preserve"> STP funkcjonuje </w:t>
      </w:r>
      <w:r w:rsidRPr="009C4A17">
        <w:rPr>
          <w:rFonts w:ascii="Verdana" w:hAnsi="Verdana" w:cs="Arial"/>
          <w:b/>
          <w:sz w:val="18"/>
          <w:szCs w:val="16"/>
        </w:rPr>
        <w:t>domyślnie</w:t>
      </w:r>
      <w:r w:rsidRPr="009C4A17">
        <w:rPr>
          <w:rFonts w:ascii="Verdana" w:hAnsi="Verdana" w:cs="Arial"/>
          <w:sz w:val="18"/>
          <w:szCs w:val="16"/>
        </w:rPr>
        <w:t xml:space="preserve"> w trybie </w:t>
      </w:r>
      <w:r w:rsidRPr="009C4A17">
        <w:rPr>
          <w:rFonts w:ascii="Verdana" w:hAnsi="Verdana" w:cs="Arial"/>
          <w:b/>
          <w:sz w:val="18"/>
          <w:szCs w:val="16"/>
        </w:rPr>
        <w:t>per-VLAN</w:t>
      </w:r>
      <w:r w:rsidRPr="009C4A17">
        <w:rPr>
          <w:rFonts w:ascii="Verdana" w:hAnsi="Verdana" w:cs="Arial"/>
          <w:sz w:val="18"/>
          <w:szCs w:val="16"/>
        </w:rPr>
        <w:t xml:space="preserve"> . Nawet gdy VLAN nie zostały skonfigurowane, zawsze istnieje </w:t>
      </w:r>
      <w:r w:rsidRPr="009C4A17">
        <w:rPr>
          <w:rFonts w:ascii="Verdana" w:hAnsi="Verdana" w:cs="Arial"/>
          <w:b/>
          <w:sz w:val="18"/>
          <w:szCs w:val="16"/>
        </w:rPr>
        <w:t>VLAN 1</w:t>
      </w:r>
      <w:r w:rsidRPr="009C4A17">
        <w:rPr>
          <w:rFonts w:ascii="Verdana" w:hAnsi="Verdana" w:cs="Arial"/>
          <w:sz w:val="18"/>
          <w:szCs w:val="16"/>
        </w:rPr>
        <w:t xml:space="preserve">, którego mogą dotyczyć czynności konfiguracyjne STP. Zatem w samych opcjach konfigurowania VLAN także będą zlokalizowane dalsze komendy STP. </w:t>
      </w:r>
    </w:p>
    <w:p w:rsidR="00000000" w:rsidRPr="009C4A17" w:rsidRDefault="00ED5BCB">
      <w:pPr>
        <w:pStyle w:val="Zwykytekst1"/>
        <w:numPr>
          <w:ilvl w:val="0"/>
          <w:numId w:val="5"/>
        </w:numPr>
        <w:overflowPunct/>
        <w:autoSpaceDE/>
        <w:textAlignment w:val="auto"/>
        <w:rPr>
          <w:rFonts w:ascii="Verdana" w:hAnsi="Verdana" w:cs="Arial"/>
          <w:sz w:val="18"/>
          <w:szCs w:val="18"/>
        </w:rPr>
      </w:pPr>
      <w:r w:rsidRPr="009C4A17">
        <w:rPr>
          <w:rFonts w:ascii="Verdana" w:hAnsi="Verdana" w:cs="Arial"/>
          <w:sz w:val="18"/>
          <w:szCs w:val="18"/>
        </w:rPr>
        <w:t>D</w:t>
      </w:r>
      <w:r w:rsidRPr="009C4A17">
        <w:rPr>
          <w:rFonts w:ascii="Verdana" w:hAnsi="Verdana" w:cs="Arial"/>
          <w:sz w:val="18"/>
          <w:szCs w:val="18"/>
        </w:rPr>
        <w:t xml:space="preserve">omyślnie – </w:t>
      </w:r>
      <w:r w:rsidRPr="009C4A17">
        <w:rPr>
          <w:rFonts w:ascii="Verdana" w:hAnsi="Verdana" w:cs="Arial"/>
          <w:b/>
          <w:sz w:val="18"/>
          <w:szCs w:val="18"/>
        </w:rPr>
        <w:t>RSTP</w:t>
      </w:r>
      <w:r w:rsidRPr="009C4A17">
        <w:rPr>
          <w:rFonts w:ascii="Verdana" w:hAnsi="Verdana" w:cs="Arial"/>
          <w:sz w:val="18"/>
          <w:szCs w:val="18"/>
        </w:rPr>
        <w:t xml:space="preserve">. </w:t>
      </w:r>
    </w:p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b/>
        </w:rPr>
      </w:pPr>
    </w:p>
    <w:p w:rsidR="009C4A17" w:rsidRDefault="009C4A17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9C4A17" w:rsidRDefault="009C4A17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9C4A17" w:rsidRDefault="009C4A17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9C4A17" w:rsidRDefault="009C4A17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9C4A17" w:rsidRDefault="009C4A17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9C4A17" w:rsidRDefault="009C4A17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sz w:val="16"/>
        </w:rPr>
      </w:pPr>
      <w:r w:rsidRPr="00B66915">
        <w:rPr>
          <w:rFonts w:ascii="Verdana" w:hAnsi="Verdana" w:cs="Arial"/>
          <w:b/>
          <w:sz w:val="22"/>
        </w:rPr>
        <w:lastRenderedPageBreak/>
        <w:t>ZADANIE E</w:t>
      </w:r>
      <w:r w:rsidR="009C4A17">
        <w:rPr>
          <w:rFonts w:ascii="Verdana" w:hAnsi="Verdana" w:cs="Arial"/>
          <w:b/>
          <w:sz w:val="22"/>
        </w:rPr>
        <w:t xml:space="preserve">: </w:t>
      </w:r>
      <w:r w:rsidR="009C4A17" w:rsidRPr="009C4A17">
        <w:rPr>
          <w:rFonts w:ascii="Verdana" w:hAnsi="Verdana" w:cs="Arial"/>
          <w:b/>
        </w:rPr>
        <w:t xml:space="preserve">Agregowanie portów - </w:t>
      </w:r>
      <w:proofErr w:type="spellStart"/>
      <w:r w:rsidR="009C4A17" w:rsidRPr="009C4A17">
        <w:rPr>
          <w:rFonts w:ascii="Verdana" w:hAnsi="Verdana" w:cs="Arial"/>
          <w:b/>
        </w:rPr>
        <w:t>EtherChannel</w:t>
      </w:r>
      <w:proofErr w:type="spellEnd"/>
      <w:r w:rsidR="009C4A17" w:rsidRPr="009C4A17">
        <w:rPr>
          <w:rFonts w:ascii="Verdana" w:hAnsi="Verdana" w:cs="Arial"/>
        </w:rPr>
        <w:t xml:space="preserve"> </w:t>
      </w:r>
    </w:p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sz w:val="16"/>
        </w:rPr>
      </w:pPr>
    </w:p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  <w:sz w:val="16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60"/>
      </w:tblGrid>
      <w:tr w:rsidR="00000000" w:rsidRPr="00B66915">
        <w:trPr>
          <w:trHeight w:val="800"/>
        </w:trPr>
        <w:tc>
          <w:tcPr>
            <w:tcW w:w="1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4A17" w:rsidRDefault="009C4A17" w:rsidP="009C4A17">
            <w:pPr>
              <w:pStyle w:val="TableContents"/>
              <w:rPr>
                <w:rFonts w:ascii="Verdana" w:hAnsi="Verdana" w:cs="Arial"/>
                <w:b/>
                <w:szCs w:val="16"/>
              </w:rPr>
            </w:pPr>
          </w:p>
          <w:p w:rsidR="009C4A17" w:rsidRPr="00B66915" w:rsidRDefault="009C4A17" w:rsidP="009C4A17">
            <w:pPr>
              <w:pStyle w:val="TableContents"/>
              <w:rPr>
                <w:rFonts w:ascii="Verdana" w:hAnsi="Verdana" w:cs="Arial"/>
                <w:szCs w:val="16"/>
              </w:rPr>
            </w:pPr>
            <w:r w:rsidRPr="00B66915">
              <w:rPr>
                <w:rFonts w:ascii="Verdana" w:hAnsi="Verdana" w:cs="Arial"/>
                <w:b/>
                <w:szCs w:val="16"/>
              </w:rPr>
              <w:t>Switch: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</w:rPr>
            </w:pPr>
            <w:r w:rsidRPr="009C4A17">
              <w:rPr>
                <w:rFonts w:ascii="Verdana" w:hAnsi="Verdana" w:cs="Arial"/>
              </w:rPr>
              <w:t>Switch(</w:t>
            </w:r>
            <w:proofErr w:type="spellStart"/>
            <w:r w:rsidRPr="009C4A17">
              <w:rPr>
                <w:rFonts w:ascii="Verdana" w:hAnsi="Verdana" w:cs="Arial"/>
              </w:rPr>
              <w:t>config</w:t>
            </w:r>
            <w:proofErr w:type="spellEnd"/>
            <w:r w:rsidRPr="009C4A17">
              <w:rPr>
                <w:rFonts w:ascii="Verdana" w:hAnsi="Verdana" w:cs="Arial"/>
              </w:rPr>
              <w:t>)#</w:t>
            </w:r>
            <w:proofErr w:type="spellStart"/>
            <w:r w:rsidRPr="009C4A17">
              <w:rPr>
                <w:rFonts w:ascii="Verdana" w:hAnsi="Verdana" w:cs="Arial"/>
              </w:rPr>
              <w:t>interface</w:t>
            </w:r>
            <w:proofErr w:type="spellEnd"/>
            <w:r w:rsidRPr="009C4A17">
              <w:rPr>
                <w:rFonts w:ascii="Verdana" w:hAnsi="Verdana" w:cs="Arial"/>
              </w:rPr>
              <w:t xml:space="preserve"> Port-channel</w:t>
            </w:r>
            <w:r w:rsidRPr="009C4A17">
              <w:rPr>
                <w:rFonts w:ascii="Verdana" w:hAnsi="Verdana" w:cs="Arial"/>
              </w:rPr>
              <w:t xml:space="preserve"> 1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9C4A17">
              <w:rPr>
                <w:rFonts w:ascii="Verdana" w:hAnsi="Verdana" w:cs="Arial"/>
                <w:color w:val="0066FF"/>
                <w:sz w:val="18"/>
              </w:rPr>
              <w:t xml:space="preserve">Sprawdzenie </w:t>
            </w:r>
            <w:r w:rsidRPr="009C4A17">
              <w:rPr>
                <w:rFonts w:ascii="Verdana" w:hAnsi="Verdana" w:cs="Arial"/>
                <w:color w:val="0066FF"/>
              </w:rPr>
              <w:t xml:space="preserve">konfiguracji: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</w:rPr>
            </w:pPr>
            <w:r w:rsidRPr="009C4A17">
              <w:rPr>
                <w:rFonts w:ascii="Verdana" w:hAnsi="Verdana" w:cs="Arial"/>
              </w:rPr>
              <w:t xml:space="preserve">Switch #show </w:t>
            </w:r>
            <w:proofErr w:type="spellStart"/>
            <w:r w:rsidRPr="009C4A17">
              <w:rPr>
                <w:rFonts w:ascii="Verdana" w:hAnsi="Verdana" w:cs="Arial"/>
              </w:rPr>
              <w:t>ip</w:t>
            </w:r>
            <w:proofErr w:type="spellEnd"/>
            <w:r w:rsidRPr="009C4A17">
              <w:rPr>
                <w:rFonts w:ascii="Verdana" w:hAnsi="Verdana" w:cs="Arial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</w:rPr>
              <w:t>int</w:t>
            </w:r>
            <w:proofErr w:type="spellEnd"/>
            <w:r w:rsidRPr="009C4A17">
              <w:rPr>
                <w:rFonts w:ascii="Verdana" w:hAnsi="Verdana" w:cs="Arial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</w:rPr>
              <w:t>brief</w:t>
            </w:r>
            <w:proofErr w:type="spellEnd"/>
            <w:r w:rsidRPr="009C4A17">
              <w:rPr>
                <w:rFonts w:ascii="Verdana" w:hAnsi="Verdana" w:cs="Arial"/>
              </w:rPr>
              <w:t xml:space="preserve">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 w:val="18"/>
              </w:rPr>
            </w:pPr>
            <w:r w:rsidRPr="009C4A17">
              <w:rPr>
                <w:rFonts w:ascii="Verdana" w:hAnsi="Verdana" w:cs="Arial"/>
                <w:color w:val="0066FF"/>
                <w:sz w:val="18"/>
              </w:rPr>
              <w:t xml:space="preserve">Aby możliwe było zestawienie </w:t>
            </w:r>
            <w:proofErr w:type="spellStart"/>
            <w:r w:rsidRPr="009C4A17">
              <w:rPr>
                <w:rFonts w:ascii="Verdana" w:hAnsi="Verdana" w:cs="Arial"/>
                <w:color w:val="0066FF"/>
                <w:sz w:val="18"/>
              </w:rPr>
              <w:t>EtherChannel</w:t>
            </w:r>
            <w:proofErr w:type="spellEnd"/>
            <w:r w:rsidRPr="009C4A17">
              <w:rPr>
                <w:rFonts w:ascii="Verdana" w:hAnsi="Verdana" w:cs="Arial"/>
                <w:color w:val="0066FF"/>
                <w:sz w:val="18"/>
              </w:rPr>
              <w:t xml:space="preserve"> cecha port </w:t>
            </w:r>
            <w:proofErr w:type="spellStart"/>
            <w:r w:rsidRPr="009C4A17">
              <w:rPr>
                <w:rFonts w:ascii="Verdana" w:hAnsi="Verdana" w:cs="Arial"/>
                <w:color w:val="0066FF"/>
                <w:sz w:val="18"/>
              </w:rPr>
              <w:t>mode</w:t>
            </w:r>
            <w:proofErr w:type="spellEnd"/>
            <w:r w:rsidRPr="009C4A17">
              <w:rPr>
                <w:rFonts w:ascii="Verdana" w:hAnsi="Verdana" w:cs="Arial"/>
                <w:color w:val="0066FF"/>
                <w:sz w:val="18"/>
              </w:rPr>
              <w:t xml:space="preserve"> dla wszystkich zaangażowanych portów (w obydwu przełącznikach), oraz dla interfejsu Port-channel, do którego porty są przypisane musi mieć i</w:t>
            </w:r>
            <w:r w:rsidRPr="009C4A17">
              <w:rPr>
                <w:rFonts w:ascii="Verdana" w:hAnsi="Verdana" w:cs="Arial"/>
                <w:color w:val="0066FF"/>
                <w:sz w:val="18"/>
              </w:rPr>
              <w:t>dentyczną wartość: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</w:rPr>
            </w:pPr>
            <w:r w:rsidRPr="009C4A17">
              <w:rPr>
                <w:rFonts w:ascii="Verdana" w:hAnsi="Verdana" w:cs="Arial"/>
              </w:rPr>
              <w:t>Switch(</w:t>
            </w:r>
            <w:proofErr w:type="spellStart"/>
            <w:r w:rsidRPr="009C4A17">
              <w:rPr>
                <w:rFonts w:ascii="Verdana" w:hAnsi="Verdana" w:cs="Arial"/>
              </w:rPr>
              <w:t>config-if</w:t>
            </w:r>
            <w:proofErr w:type="spellEnd"/>
            <w:r w:rsidRPr="009C4A17">
              <w:rPr>
                <w:rFonts w:ascii="Verdana" w:hAnsi="Verdana" w:cs="Arial"/>
              </w:rPr>
              <w:t>)#</w:t>
            </w:r>
            <w:proofErr w:type="spellStart"/>
            <w:r w:rsidRPr="009C4A17">
              <w:rPr>
                <w:rFonts w:ascii="Verdana" w:hAnsi="Verdana" w:cs="Arial"/>
              </w:rPr>
              <w:t>switchport</w:t>
            </w:r>
            <w:proofErr w:type="spellEnd"/>
            <w:r w:rsidRPr="009C4A17">
              <w:rPr>
                <w:rFonts w:ascii="Verdana" w:hAnsi="Verdana" w:cs="Arial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</w:rPr>
              <w:t>mode</w:t>
            </w:r>
            <w:proofErr w:type="spellEnd"/>
            <w:r w:rsidRPr="009C4A17">
              <w:rPr>
                <w:rFonts w:ascii="Verdana" w:hAnsi="Verdana" w:cs="Arial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</w:rPr>
              <w:t>access</w:t>
            </w:r>
            <w:proofErr w:type="spellEnd"/>
            <w:r w:rsidRPr="009C4A17">
              <w:rPr>
                <w:rFonts w:ascii="Verdana" w:hAnsi="Verdana" w:cs="Arial"/>
              </w:rPr>
              <w:t xml:space="preserve">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 w:val="18"/>
              </w:rPr>
            </w:pPr>
            <w:r w:rsidRPr="009C4A17">
              <w:rPr>
                <w:rFonts w:ascii="Verdana" w:hAnsi="Verdana" w:cs="Arial"/>
                <w:color w:val="0066FF"/>
                <w:sz w:val="18"/>
              </w:rPr>
              <w:t>Przypisanie wybrane portów Ethernet przełącznika do channel-</w:t>
            </w:r>
            <w:proofErr w:type="spellStart"/>
            <w:r w:rsidRPr="009C4A17">
              <w:rPr>
                <w:rFonts w:ascii="Verdana" w:hAnsi="Verdana" w:cs="Arial"/>
                <w:color w:val="0066FF"/>
                <w:sz w:val="18"/>
              </w:rPr>
              <w:t>group</w:t>
            </w:r>
            <w:proofErr w:type="spellEnd"/>
            <w:r w:rsidRPr="009C4A17">
              <w:rPr>
                <w:rFonts w:ascii="Verdana" w:hAnsi="Verdana" w:cs="Arial"/>
                <w:color w:val="0066FF"/>
                <w:sz w:val="18"/>
              </w:rPr>
              <w:t xml:space="preserve"> i nadanie im trybu: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9C4A17">
              <w:rPr>
                <w:rFonts w:ascii="Verdana" w:hAnsi="Verdana" w:cs="Arial"/>
              </w:rPr>
              <w:t>Switch(</w:t>
            </w:r>
            <w:proofErr w:type="spellStart"/>
            <w:r w:rsidRPr="009C4A17">
              <w:rPr>
                <w:rFonts w:ascii="Verdana" w:hAnsi="Verdana" w:cs="Arial"/>
              </w:rPr>
              <w:t>config</w:t>
            </w:r>
            <w:proofErr w:type="spellEnd"/>
            <w:r w:rsidRPr="009C4A17">
              <w:rPr>
                <w:rFonts w:ascii="Verdana" w:hAnsi="Verdana" w:cs="Arial"/>
              </w:rPr>
              <w:t>)#</w:t>
            </w:r>
            <w:proofErr w:type="spellStart"/>
            <w:r w:rsidRPr="009C4A17">
              <w:rPr>
                <w:rFonts w:ascii="Verdana" w:hAnsi="Verdana" w:cs="Arial"/>
              </w:rPr>
              <w:t>interface</w:t>
            </w:r>
            <w:proofErr w:type="spellEnd"/>
            <w:r w:rsidRPr="009C4A17">
              <w:rPr>
                <w:rFonts w:ascii="Verdana" w:hAnsi="Verdana" w:cs="Arial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</w:rPr>
              <w:t>range</w:t>
            </w:r>
            <w:proofErr w:type="spellEnd"/>
            <w:r w:rsidRPr="009C4A17">
              <w:rPr>
                <w:rFonts w:ascii="Verdana" w:hAnsi="Verdana" w:cs="Arial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</w:rPr>
              <w:t>FastEthernet</w:t>
            </w:r>
            <w:proofErr w:type="spellEnd"/>
            <w:r w:rsidRPr="009C4A17">
              <w:rPr>
                <w:rFonts w:ascii="Verdana" w:hAnsi="Verdana" w:cs="Arial"/>
              </w:rPr>
              <w:t xml:space="preserve"> 0/1 - 2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9C4A17">
              <w:rPr>
                <w:rFonts w:ascii="Verdana" w:hAnsi="Verdana" w:cs="Arial"/>
              </w:rPr>
              <w:t>Switch(</w:t>
            </w:r>
            <w:proofErr w:type="spellStart"/>
            <w:r w:rsidRPr="009C4A17">
              <w:rPr>
                <w:rFonts w:ascii="Verdana" w:hAnsi="Verdana" w:cs="Arial"/>
              </w:rPr>
              <w:t>config-if</w:t>
            </w:r>
            <w:proofErr w:type="spellEnd"/>
            <w:r w:rsidRPr="009C4A17">
              <w:rPr>
                <w:rFonts w:ascii="Verdana" w:hAnsi="Verdana" w:cs="Arial"/>
              </w:rPr>
              <w:t>)#</w:t>
            </w:r>
            <w:proofErr w:type="spellStart"/>
            <w:r w:rsidRPr="009C4A17">
              <w:rPr>
                <w:rFonts w:ascii="Verdana" w:hAnsi="Verdana" w:cs="Arial"/>
              </w:rPr>
              <w:t>switchport</w:t>
            </w:r>
            <w:proofErr w:type="spellEnd"/>
            <w:r w:rsidRPr="009C4A17">
              <w:rPr>
                <w:rFonts w:ascii="Verdana" w:hAnsi="Verdana" w:cs="Arial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</w:rPr>
              <w:t>mode</w:t>
            </w:r>
            <w:proofErr w:type="spellEnd"/>
            <w:r w:rsidRPr="009C4A17">
              <w:rPr>
                <w:rFonts w:ascii="Verdana" w:hAnsi="Verdana" w:cs="Arial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</w:rPr>
              <w:t>access</w:t>
            </w:r>
            <w:proofErr w:type="spellEnd"/>
            <w:r w:rsidRPr="009C4A17">
              <w:rPr>
                <w:rFonts w:ascii="Verdana" w:hAnsi="Verdana" w:cs="Arial"/>
              </w:rPr>
              <w:t xml:space="preserve">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9C4A17">
              <w:rPr>
                <w:rFonts w:ascii="Verdana" w:hAnsi="Verdana" w:cs="Arial"/>
              </w:rPr>
              <w:t>Switch(</w:t>
            </w:r>
            <w:proofErr w:type="spellStart"/>
            <w:r w:rsidRPr="009C4A17">
              <w:rPr>
                <w:rFonts w:ascii="Verdana" w:hAnsi="Verdana" w:cs="Arial"/>
              </w:rPr>
              <w:t>config</w:t>
            </w:r>
            <w:r w:rsidRPr="009C4A17">
              <w:rPr>
                <w:rFonts w:ascii="Verdana" w:hAnsi="Verdana" w:cs="Arial"/>
              </w:rPr>
              <w:t>-if</w:t>
            </w:r>
            <w:proofErr w:type="spellEnd"/>
            <w:r w:rsidRPr="009C4A17">
              <w:rPr>
                <w:rFonts w:ascii="Verdana" w:hAnsi="Verdana" w:cs="Arial"/>
              </w:rPr>
              <w:t>)#channel-</w:t>
            </w:r>
            <w:proofErr w:type="spellStart"/>
            <w:r w:rsidRPr="009C4A17">
              <w:rPr>
                <w:rFonts w:ascii="Verdana" w:hAnsi="Verdana" w:cs="Arial"/>
              </w:rPr>
              <w:t>group</w:t>
            </w:r>
            <w:proofErr w:type="spellEnd"/>
            <w:r w:rsidRPr="009C4A17">
              <w:rPr>
                <w:rFonts w:ascii="Verdana" w:hAnsi="Verdana" w:cs="Arial"/>
              </w:rPr>
              <w:t xml:space="preserve"> 1 </w:t>
            </w:r>
            <w:proofErr w:type="spellStart"/>
            <w:r w:rsidRPr="009C4A17">
              <w:rPr>
                <w:rFonts w:ascii="Verdana" w:hAnsi="Verdana" w:cs="Arial"/>
              </w:rPr>
              <w:t>mode</w:t>
            </w:r>
            <w:proofErr w:type="spellEnd"/>
            <w:r w:rsidRPr="009C4A17">
              <w:rPr>
                <w:rFonts w:ascii="Verdana" w:hAnsi="Verdana" w:cs="Arial"/>
              </w:rPr>
              <w:t xml:space="preserve"> on 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proofErr w:type="spellStart"/>
            <w:r w:rsidRPr="009C4A17">
              <w:rPr>
                <w:rFonts w:ascii="Verdana" w:hAnsi="Verdana" w:cs="Arial"/>
              </w:rPr>
              <w:t>Switch#show</w:t>
            </w:r>
            <w:proofErr w:type="spellEnd"/>
            <w:r w:rsidRPr="009C4A17">
              <w:rPr>
                <w:rFonts w:ascii="Verdana" w:hAnsi="Verdana" w:cs="Arial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</w:rPr>
              <w:t>etherchannel</w:t>
            </w:r>
            <w:proofErr w:type="spellEnd"/>
            <w:r w:rsidRPr="009C4A17">
              <w:rPr>
                <w:rFonts w:ascii="Verdana" w:hAnsi="Verdana" w:cs="Arial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</w:rPr>
              <w:t>summary</w:t>
            </w:r>
            <w:proofErr w:type="spellEnd"/>
            <w:r w:rsidRPr="009C4A17">
              <w:rPr>
                <w:rFonts w:ascii="Verdana" w:hAnsi="Verdana" w:cs="Arial"/>
              </w:rPr>
              <w:t xml:space="preserve">  </w:t>
            </w:r>
            <w:r w:rsidRPr="009C4A17">
              <w:rPr>
                <w:rFonts w:ascii="Verdana" w:hAnsi="Verdana" w:cs="Arial"/>
                <w:color w:val="0066FF"/>
                <w:sz w:val="18"/>
              </w:rPr>
              <w:t xml:space="preserve">(sprawdzenie konfiguracji)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</w:rPr>
            </w:pPr>
            <w:proofErr w:type="spellStart"/>
            <w:r w:rsidRPr="009C4A17">
              <w:rPr>
                <w:rFonts w:ascii="Verdana" w:hAnsi="Verdana" w:cs="Arial"/>
              </w:rPr>
              <w:t>Switch#show</w:t>
            </w:r>
            <w:proofErr w:type="spellEnd"/>
            <w:r w:rsidRPr="009C4A17">
              <w:rPr>
                <w:rFonts w:ascii="Verdana" w:hAnsi="Verdana" w:cs="Arial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</w:rPr>
              <w:t>spanning-tree</w:t>
            </w:r>
            <w:proofErr w:type="spellEnd"/>
            <w:r w:rsidRPr="009C4A17">
              <w:rPr>
                <w:rFonts w:ascii="Verdana" w:hAnsi="Verdana" w:cs="Arial"/>
              </w:rPr>
              <w:t xml:space="preserve">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 w:val="18"/>
              </w:rPr>
            </w:pPr>
            <w:r w:rsidRPr="009C4A17">
              <w:rPr>
                <w:rFonts w:ascii="Verdana" w:hAnsi="Verdana" w:cs="Arial"/>
                <w:color w:val="0066FF"/>
                <w:sz w:val="18"/>
              </w:rPr>
              <w:t xml:space="preserve">Diagnostyka ogólna </w:t>
            </w:r>
            <w:proofErr w:type="spellStart"/>
            <w:r w:rsidRPr="009C4A17">
              <w:rPr>
                <w:rFonts w:ascii="Verdana" w:hAnsi="Verdana" w:cs="Arial"/>
                <w:color w:val="0066FF"/>
                <w:sz w:val="18"/>
              </w:rPr>
              <w:t>EtherChannel</w:t>
            </w:r>
            <w:proofErr w:type="spellEnd"/>
            <w:r w:rsidRPr="009C4A17">
              <w:rPr>
                <w:rFonts w:ascii="Verdana" w:hAnsi="Verdana" w:cs="Arial"/>
                <w:color w:val="0066FF"/>
                <w:sz w:val="18"/>
              </w:rPr>
              <w:t>:</w:t>
            </w:r>
            <w:r w:rsidRPr="009C4A17">
              <w:rPr>
                <w:rFonts w:ascii="Verdana" w:hAnsi="Verdana" w:cs="Arial"/>
                <w:sz w:val="18"/>
              </w:rPr>
              <w:t xml:space="preserve">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</w:rPr>
            </w:pPr>
            <w:proofErr w:type="spellStart"/>
            <w:r w:rsidRPr="009C4A17">
              <w:rPr>
                <w:rFonts w:ascii="Verdana" w:hAnsi="Verdana" w:cs="Arial"/>
              </w:rPr>
              <w:t>Switch#debug</w:t>
            </w:r>
            <w:proofErr w:type="spellEnd"/>
            <w:r w:rsidRPr="009C4A17">
              <w:rPr>
                <w:rFonts w:ascii="Verdana" w:hAnsi="Verdana" w:cs="Arial"/>
              </w:rPr>
              <w:t xml:space="preserve"> </w:t>
            </w:r>
            <w:proofErr w:type="spellStart"/>
            <w:r w:rsidRPr="009C4A17">
              <w:rPr>
                <w:rFonts w:ascii="Verdana" w:hAnsi="Verdana" w:cs="Arial"/>
              </w:rPr>
              <w:t>etherchannel</w:t>
            </w:r>
            <w:proofErr w:type="spellEnd"/>
            <w:r w:rsidRPr="009C4A17">
              <w:rPr>
                <w:rFonts w:ascii="Verdana" w:hAnsi="Verdana" w:cs="Arial"/>
              </w:rPr>
              <w:t xml:space="preserve">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 w:val="18"/>
              </w:rPr>
            </w:pPr>
            <w:r w:rsidRPr="009C4A17">
              <w:rPr>
                <w:rFonts w:ascii="Verdana" w:hAnsi="Verdana" w:cs="Arial"/>
                <w:color w:val="0066FF"/>
                <w:sz w:val="18"/>
              </w:rPr>
              <w:t xml:space="preserve">W przypadku problemów z uruchomieniem  trzeba  wyłączyć i włączyć ponownie </w:t>
            </w:r>
            <w:r w:rsidRPr="009C4A17">
              <w:rPr>
                <w:rFonts w:ascii="Verdana" w:hAnsi="Verdana" w:cs="Arial"/>
                <w:color w:val="0066FF"/>
                <w:sz w:val="18"/>
              </w:rPr>
              <w:t xml:space="preserve">interfejsy Port channel: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9C4A17">
              <w:rPr>
                <w:rFonts w:ascii="Verdana" w:hAnsi="Verdana" w:cs="Arial"/>
              </w:rPr>
              <w:t>Switch(</w:t>
            </w:r>
            <w:proofErr w:type="spellStart"/>
            <w:r w:rsidRPr="009C4A17">
              <w:rPr>
                <w:rFonts w:ascii="Verdana" w:hAnsi="Verdana" w:cs="Arial"/>
              </w:rPr>
              <w:t>config</w:t>
            </w:r>
            <w:proofErr w:type="spellEnd"/>
            <w:r w:rsidRPr="009C4A17">
              <w:rPr>
                <w:rFonts w:ascii="Verdana" w:hAnsi="Verdana" w:cs="Arial"/>
              </w:rPr>
              <w:t>)#</w:t>
            </w:r>
            <w:proofErr w:type="spellStart"/>
            <w:r w:rsidRPr="009C4A17">
              <w:rPr>
                <w:rFonts w:ascii="Verdana" w:hAnsi="Verdana" w:cs="Arial"/>
              </w:rPr>
              <w:t>int</w:t>
            </w:r>
            <w:proofErr w:type="spellEnd"/>
            <w:r w:rsidRPr="009C4A17">
              <w:rPr>
                <w:rFonts w:ascii="Verdana" w:hAnsi="Verdana" w:cs="Arial"/>
              </w:rPr>
              <w:t xml:space="preserve"> Po 1 </w:t>
            </w:r>
          </w:p>
          <w:p w:rsidR="00000000" w:rsidRPr="009C4A17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9C4A17">
              <w:rPr>
                <w:rFonts w:ascii="Verdana" w:hAnsi="Verdana" w:cs="Arial"/>
              </w:rPr>
              <w:t>Switch(</w:t>
            </w:r>
            <w:proofErr w:type="spellStart"/>
            <w:r w:rsidRPr="009C4A17">
              <w:rPr>
                <w:rFonts w:ascii="Verdana" w:hAnsi="Verdana" w:cs="Arial"/>
              </w:rPr>
              <w:t>config</w:t>
            </w:r>
            <w:proofErr w:type="spellEnd"/>
            <w:r w:rsidRPr="009C4A17">
              <w:rPr>
                <w:rFonts w:ascii="Verdana" w:hAnsi="Verdana" w:cs="Arial"/>
              </w:rPr>
              <w:t>)#</w:t>
            </w:r>
            <w:proofErr w:type="spellStart"/>
            <w:r w:rsidRPr="009C4A17">
              <w:rPr>
                <w:rFonts w:ascii="Verdana" w:hAnsi="Verdana" w:cs="Arial"/>
              </w:rPr>
              <w:t>shut</w:t>
            </w:r>
            <w:proofErr w:type="spellEnd"/>
            <w:r w:rsidRPr="009C4A17">
              <w:rPr>
                <w:rFonts w:ascii="Verdana" w:hAnsi="Verdana" w:cs="Arial"/>
              </w:rPr>
              <w:t xml:space="preserve"> </w:t>
            </w:r>
          </w:p>
          <w:p w:rsidR="00000000" w:rsidRDefault="00ED5BCB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9C4A17">
              <w:rPr>
                <w:rFonts w:ascii="Verdana" w:hAnsi="Verdana" w:cs="Arial"/>
              </w:rPr>
              <w:t>Switch(</w:t>
            </w:r>
            <w:proofErr w:type="spellStart"/>
            <w:r w:rsidRPr="009C4A17">
              <w:rPr>
                <w:rFonts w:ascii="Verdana" w:hAnsi="Verdana" w:cs="Arial"/>
              </w:rPr>
              <w:t>config</w:t>
            </w:r>
            <w:proofErr w:type="spellEnd"/>
            <w:r w:rsidRPr="009C4A17">
              <w:rPr>
                <w:rFonts w:ascii="Verdana" w:hAnsi="Verdana" w:cs="Arial"/>
              </w:rPr>
              <w:t xml:space="preserve">)#no </w:t>
            </w:r>
            <w:proofErr w:type="spellStart"/>
            <w:r w:rsidRPr="009C4A17">
              <w:rPr>
                <w:rFonts w:ascii="Verdana" w:hAnsi="Verdana" w:cs="Arial"/>
              </w:rPr>
              <w:t>shut</w:t>
            </w:r>
            <w:proofErr w:type="spellEnd"/>
            <w:r w:rsidRPr="009C4A17">
              <w:rPr>
                <w:rFonts w:ascii="Verdana" w:hAnsi="Verdana" w:cs="Arial"/>
              </w:rPr>
              <w:t xml:space="preserve"> </w:t>
            </w:r>
            <w:bookmarkStart w:id="0" w:name="_GoBack"/>
            <w:bookmarkEnd w:id="0"/>
          </w:p>
          <w:p w:rsidR="009C4A17" w:rsidRPr="00B66915" w:rsidRDefault="009C4A17">
            <w:pPr>
              <w:pStyle w:val="Zwykytekst1"/>
              <w:overflowPunct/>
              <w:autoSpaceDE/>
              <w:textAlignment w:val="auto"/>
              <w:rPr>
                <w:rFonts w:ascii="Verdana" w:hAnsi="Verdana"/>
              </w:rPr>
            </w:pPr>
          </w:p>
        </w:tc>
      </w:tr>
    </w:tbl>
    <w:p w:rsidR="00000000" w:rsidRPr="009C4A17" w:rsidRDefault="00ED5BCB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000000" w:rsidRPr="009C4A17" w:rsidRDefault="00ED5BCB">
      <w:pPr>
        <w:pStyle w:val="Zwykytekst1"/>
        <w:numPr>
          <w:ilvl w:val="0"/>
          <w:numId w:val="7"/>
        </w:numPr>
        <w:overflowPunct/>
        <w:autoSpaceDE/>
        <w:textAlignment w:val="auto"/>
        <w:rPr>
          <w:rFonts w:ascii="Verdana" w:hAnsi="Verdana" w:cs="Arial"/>
          <w:sz w:val="18"/>
        </w:rPr>
      </w:pPr>
      <w:r w:rsidRPr="009C4A17">
        <w:rPr>
          <w:rFonts w:ascii="Verdana" w:hAnsi="Verdana" w:cs="Arial"/>
          <w:sz w:val="18"/>
        </w:rPr>
        <w:t xml:space="preserve">W 2 </w:t>
      </w:r>
      <w:proofErr w:type="spellStart"/>
      <w:r w:rsidRPr="009C4A17">
        <w:rPr>
          <w:rFonts w:ascii="Verdana" w:hAnsi="Verdana" w:cs="Arial"/>
          <w:sz w:val="18"/>
        </w:rPr>
        <w:t>switchach</w:t>
      </w:r>
      <w:proofErr w:type="spellEnd"/>
      <w:r w:rsidRPr="009C4A17">
        <w:rPr>
          <w:rFonts w:ascii="Verdana" w:hAnsi="Verdana" w:cs="Arial"/>
          <w:sz w:val="18"/>
        </w:rPr>
        <w:t xml:space="preserve"> konfiguracja wygląda </w:t>
      </w:r>
      <w:r w:rsidRPr="009C4A17">
        <w:rPr>
          <w:rFonts w:ascii="Verdana" w:hAnsi="Verdana" w:cs="Arial"/>
          <w:b/>
          <w:sz w:val="18"/>
        </w:rPr>
        <w:t>tak samo</w:t>
      </w:r>
      <w:r w:rsidRPr="009C4A17">
        <w:rPr>
          <w:rFonts w:ascii="Verdana" w:hAnsi="Verdana" w:cs="Arial"/>
          <w:sz w:val="18"/>
        </w:rPr>
        <w:t xml:space="preserve">. </w:t>
      </w:r>
    </w:p>
    <w:p w:rsidR="00000000" w:rsidRPr="009C4A17" w:rsidRDefault="00ED5BCB">
      <w:pPr>
        <w:pStyle w:val="Zwykytekst1"/>
        <w:numPr>
          <w:ilvl w:val="0"/>
          <w:numId w:val="7"/>
        </w:numPr>
        <w:overflowPunct/>
        <w:autoSpaceDE/>
        <w:textAlignment w:val="auto"/>
        <w:rPr>
          <w:rFonts w:ascii="Verdana" w:hAnsi="Verdana" w:cs="Arial"/>
          <w:sz w:val="18"/>
        </w:rPr>
      </w:pPr>
      <w:r w:rsidRPr="009C4A17">
        <w:rPr>
          <w:rFonts w:ascii="Verdana" w:hAnsi="Verdana" w:cs="Arial"/>
          <w:b/>
          <w:sz w:val="18"/>
        </w:rPr>
        <w:t>Agregowanie</w:t>
      </w:r>
      <w:r w:rsidRPr="009C4A17">
        <w:rPr>
          <w:rFonts w:ascii="Verdana" w:hAnsi="Verdana" w:cs="Arial"/>
          <w:sz w:val="18"/>
        </w:rPr>
        <w:t xml:space="preserve"> – czyli łączenie w całość kilku portów przełącznika. </w:t>
      </w:r>
      <w:proofErr w:type="spellStart"/>
      <w:r w:rsidRPr="009C4A17">
        <w:rPr>
          <w:rFonts w:ascii="Verdana" w:hAnsi="Verdana" w:cs="Arial"/>
          <w:sz w:val="18"/>
        </w:rPr>
        <w:t>Umozliwia</w:t>
      </w:r>
      <w:proofErr w:type="spellEnd"/>
      <w:r w:rsidRPr="009C4A17">
        <w:rPr>
          <w:rFonts w:ascii="Verdana" w:hAnsi="Verdana" w:cs="Arial"/>
          <w:sz w:val="18"/>
        </w:rPr>
        <w:t xml:space="preserve"> to zwielokrotnienie przepustow</w:t>
      </w:r>
      <w:r w:rsidRPr="009C4A17">
        <w:rPr>
          <w:rFonts w:ascii="Verdana" w:hAnsi="Verdana" w:cs="Arial"/>
          <w:sz w:val="18"/>
        </w:rPr>
        <w:t xml:space="preserve">ości. </w:t>
      </w:r>
    </w:p>
    <w:p w:rsidR="00000000" w:rsidRPr="009C4A17" w:rsidRDefault="00ED5BCB">
      <w:pPr>
        <w:pStyle w:val="Zwykytekst1"/>
        <w:numPr>
          <w:ilvl w:val="0"/>
          <w:numId w:val="7"/>
        </w:numPr>
        <w:overflowPunct/>
        <w:autoSpaceDE/>
        <w:textAlignment w:val="auto"/>
        <w:rPr>
          <w:rFonts w:ascii="Verdana" w:hAnsi="Verdana" w:cs="Arial"/>
          <w:sz w:val="22"/>
        </w:rPr>
      </w:pPr>
      <w:r w:rsidRPr="009C4A17">
        <w:rPr>
          <w:rFonts w:ascii="Verdana" w:hAnsi="Verdana" w:cs="Arial"/>
          <w:b/>
          <w:sz w:val="18"/>
        </w:rPr>
        <w:t xml:space="preserve">channel </w:t>
      </w:r>
      <w:proofErr w:type="spellStart"/>
      <w:r w:rsidRPr="009C4A17">
        <w:rPr>
          <w:rFonts w:ascii="Verdana" w:hAnsi="Verdana" w:cs="Arial"/>
          <w:b/>
          <w:sz w:val="18"/>
        </w:rPr>
        <w:t>group</w:t>
      </w:r>
      <w:proofErr w:type="spellEnd"/>
      <w:r w:rsidRPr="009C4A17">
        <w:rPr>
          <w:rFonts w:ascii="Verdana" w:hAnsi="Verdana" w:cs="Arial"/>
          <w:sz w:val="18"/>
        </w:rPr>
        <w:t xml:space="preserve"> musi być identyfikowana numerem takim samym jak zdefiniowany wcześniej </w:t>
      </w:r>
      <w:r w:rsidRPr="009C4A17">
        <w:rPr>
          <w:rFonts w:ascii="Verdana" w:hAnsi="Verdana" w:cs="Arial"/>
          <w:sz w:val="18"/>
        </w:rPr>
        <w:t>interfejs</w:t>
      </w:r>
      <w:r w:rsidRPr="009C4A17">
        <w:rPr>
          <w:rFonts w:ascii="Verdana" w:hAnsi="Verdana" w:cs="Arial"/>
          <w:b/>
          <w:sz w:val="18"/>
        </w:rPr>
        <w:t xml:space="preserve"> Port-Channel</w:t>
      </w:r>
      <w:r w:rsidRPr="009C4A17">
        <w:rPr>
          <w:rFonts w:ascii="Verdana" w:hAnsi="Verdana" w:cs="Arial"/>
          <w:sz w:val="18"/>
        </w:rPr>
        <w:t xml:space="preserve"> </w:t>
      </w:r>
    </w:p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 w:cs="Arial"/>
        </w:rPr>
      </w:pPr>
    </w:p>
    <w:p w:rsidR="00000000" w:rsidRPr="00B66915" w:rsidRDefault="00ED5BCB">
      <w:pPr>
        <w:pStyle w:val="Zwykytekst1"/>
        <w:overflowPunct/>
        <w:autoSpaceDE/>
        <w:textAlignment w:val="auto"/>
        <w:rPr>
          <w:rFonts w:ascii="Verdana" w:hAnsi="Verdana"/>
        </w:rPr>
      </w:pPr>
    </w:p>
    <w:p w:rsidR="00ED5BCB" w:rsidRPr="00B66915" w:rsidRDefault="00ED5BCB">
      <w:pPr>
        <w:pStyle w:val="Zwykytekst1"/>
        <w:overflowPunct/>
        <w:autoSpaceDE/>
        <w:textAlignment w:val="auto"/>
        <w:rPr>
          <w:rFonts w:ascii="Verdana" w:hAnsi="Verdana"/>
        </w:rPr>
      </w:pPr>
    </w:p>
    <w:sectPr w:rsidR="00ED5BCB" w:rsidRPr="00B66915">
      <w:pgSz w:w="11906" w:h="16838"/>
      <w:pgMar w:top="426" w:right="282" w:bottom="1417" w:left="284" w:header="708" w:footer="708" w:gutter="0"/>
      <w:cols w:space="708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15"/>
    <w:rsid w:val="009C4A17"/>
    <w:rsid w:val="00B66915"/>
    <w:rsid w:val="00CD4FD9"/>
    <w:rsid w:val="00ED5BCB"/>
    <w:rsid w:val="00F1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F9B13F3-3473-427B-8D13-1BCC27AC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1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Domylnaczcionkaakapitu1">
    <w:name w:val="Domyślna czcionka akapitu1"/>
  </w:style>
  <w:style w:type="character" w:customStyle="1" w:styleId="NumberingSymbols">
    <w:name w:val="Numbering Symbols"/>
    <w:rPr>
      <w:sz w:val="16"/>
      <w:szCs w:val="16"/>
    </w:rPr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Mangal"/>
    </w:rPr>
  </w:style>
  <w:style w:type="paragraph" w:customStyle="1" w:styleId="Caption">
    <w:name w:val="Caption"/>
    <w:basedOn w:val="Normalny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ny"/>
    <w:pPr>
      <w:suppressLineNumbers/>
    </w:pPr>
    <w:rPr>
      <w:rFonts w:cs="Mangal"/>
    </w:rPr>
  </w:style>
  <w:style w:type="paragraph" w:customStyle="1" w:styleId="Zwykytekst1">
    <w:name w:val="Zwykły tekst1"/>
    <w:basedOn w:val="Normalny"/>
    <w:pPr>
      <w:overflowPunct w:val="0"/>
      <w:autoSpaceDE w:val="0"/>
      <w:textAlignment w:val="baseline"/>
    </w:pPr>
    <w:rPr>
      <w:rFonts w:ascii="Courier New" w:hAnsi="Courier New" w:cs="Courier New"/>
    </w:rPr>
  </w:style>
  <w:style w:type="paragraph" w:customStyle="1" w:styleId="Framecontents">
    <w:name w:val="Frame contents"/>
    <w:basedOn w:val="Tekstpodstawowy"/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1240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SIECI KOMPUTEROWE – SPRAWOZDANIE Z ĆWICZEŃ LABORATORYJNYCH</vt:lpstr>
    </vt:vector>
  </TitlesOfParts>
  <Company/>
  <LinksUpToDate>false</LinksUpToDate>
  <CharactersWithSpaces>8669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SIECI KOMPUTEROWE – SPRAWOZDANIE Z ĆWICZEŃ LABORATORYJNYCH</dc:title>
  <dc:subject/>
  <dc:creator>mitu</dc:creator>
  <cp:keywords/>
  <cp:lastModifiedBy>Jakub Syrek</cp:lastModifiedBy>
  <cp:revision>2</cp:revision>
  <cp:lastPrinted>1601-01-01T00:00:00Z</cp:lastPrinted>
  <dcterms:created xsi:type="dcterms:W3CDTF">2015-06-07T14:01:00Z</dcterms:created>
  <dcterms:modified xsi:type="dcterms:W3CDTF">2015-06-07T14:01:00Z</dcterms:modified>
</cp:coreProperties>
</file>